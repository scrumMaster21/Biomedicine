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7E66CC" w14:textId="77777777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5E76DFB5">
            <wp:extent cx="2085340" cy="161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4" t="-510" r="-394" b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614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0A60E770" w:rsidR="00FA1016" w:rsidRPr="00ED067C" w:rsidRDefault="00ED067C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>ΕΙΣΑΓΩΓΗ ΣΤΗ ΒΙΟΠΛΗΡΟΦΟΡΙΚΗ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70D5FBD5" w14:textId="0247C6BC" w:rsidR="00ED067C" w:rsidRPr="00C819CE" w:rsidRDefault="00FC6E16" w:rsidP="00FC6E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52"/>
          <w:szCs w:val="48"/>
          <w:lang w:eastAsia="el-GR"/>
        </w:rPr>
        <w:t>ΠΡΩΤΟ ΣΥΝΟΛΟ ΕΡΓΑΣΤΗΡΙΑΚΩΝ ΑΣΚΗΣΕΩΝ 2023-2024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50C5EBD6" w14:textId="547FD25B" w:rsidR="00FC6E16" w:rsidRPr="009C4AB7" w:rsidRDefault="00D653FF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 xml:space="preserve">Ασπασία </w:t>
      </w:r>
      <w:proofErr w:type="spellStart"/>
      <w:r>
        <w:rPr>
          <w:sz w:val="36"/>
          <w:szCs w:val="24"/>
          <w:lang w:eastAsia="el-GR"/>
        </w:rPr>
        <w:t>Τζερμιά</w:t>
      </w:r>
      <w:proofErr w:type="spellEnd"/>
    </w:p>
    <w:p w14:paraId="06EEAEDA" w14:textId="558EB6FF" w:rsidR="00CA290E" w:rsidRDefault="00FC6E16" w:rsidP="00FC6E16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D653FF">
        <w:rPr>
          <w:sz w:val="24"/>
          <w:szCs w:val="24"/>
          <w:lang w:eastAsia="el-GR"/>
        </w:rPr>
        <w:t>1067455</w:t>
      </w:r>
    </w:p>
    <w:p w14:paraId="252D0577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26F53B68" w14:textId="03FCAA36" w:rsidR="009C4AB7" w:rsidRPr="00C154A8" w:rsidRDefault="009C4AB7" w:rsidP="009C4AB7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&lt;</w:t>
      </w:r>
      <w:r w:rsidR="009B464B">
        <w:rPr>
          <w:sz w:val="36"/>
          <w:szCs w:val="24"/>
          <w:lang w:eastAsia="el-GR"/>
        </w:rPr>
        <w:t>Νίκος Αυγέρης</w:t>
      </w:r>
      <w:r>
        <w:rPr>
          <w:sz w:val="36"/>
          <w:szCs w:val="24"/>
          <w:lang w:eastAsia="el-GR"/>
        </w:rPr>
        <w:t>&gt;</w:t>
      </w:r>
    </w:p>
    <w:p w14:paraId="28F4C479" w14:textId="5534D325" w:rsidR="009C4AB7" w:rsidRDefault="009C4AB7" w:rsidP="009C4AB7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</w:p>
    <w:p w14:paraId="51221891" w14:textId="77777777" w:rsidR="009C4AB7" w:rsidRDefault="009C4AB7" w:rsidP="009C4AB7">
      <w:pPr>
        <w:jc w:val="center"/>
        <w:rPr>
          <w:sz w:val="24"/>
          <w:szCs w:val="24"/>
          <w:lang w:eastAsia="el-GR"/>
        </w:rPr>
      </w:pPr>
    </w:p>
    <w:p w14:paraId="4DBEACBA" w14:textId="77777777" w:rsidR="009C4AB7" w:rsidRDefault="009C4AB7" w:rsidP="00FC6E16">
      <w:pPr>
        <w:jc w:val="center"/>
        <w:rPr>
          <w:sz w:val="24"/>
          <w:szCs w:val="24"/>
          <w:lang w:eastAsia="el-GR"/>
        </w:rPr>
      </w:pPr>
    </w:p>
    <w:p w14:paraId="34B31F98" w14:textId="77777777" w:rsidR="00B7314D" w:rsidRDefault="00B7314D">
      <w:pPr>
        <w:jc w:val="center"/>
        <w:rPr>
          <w:i/>
          <w:szCs w:val="24"/>
          <w:lang w:eastAsia="el-GR"/>
        </w:rPr>
      </w:pPr>
    </w:p>
    <w:p w14:paraId="03C11ADC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2BAAFACE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7EB91C94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621CFB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EAF5510" w14:textId="07C12C61" w:rsidR="00CA290E" w:rsidRDefault="00CA290E" w:rsidP="00FA1016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FC6E16">
        <w:rPr>
          <w:sz w:val="24"/>
          <w:szCs w:val="24"/>
          <w:lang w:eastAsia="el-GR"/>
        </w:rPr>
        <w:t>2024</w:t>
      </w:r>
    </w:p>
    <w:p w14:paraId="6524A743" w14:textId="77777777" w:rsidR="00FC6E16" w:rsidRDefault="00FC6E16" w:rsidP="00FA1016">
      <w:pPr>
        <w:jc w:val="center"/>
        <w:rPr>
          <w:sz w:val="24"/>
          <w:szCs w:val="24"/>
          <w:lang w:eastAsia="el-GR"/>
        </w:rPr>
      </w:pPr>
    </w:p>
    <w:p w14:paraId="1BEB667F" w14:textId="609080DA" w:rsidR="00060964" w:rsidRPr="00FC6E16" w:rsidRDefault="00FC6E16" w:rsidP="00222C0C">
      <w:pPr>
        <w:pStyle w:val="Web1"/>
        <w:spacing w:before="0" w:after="120" w:line="276" w:lineRule="auto"/>
        <w:jc w:val="both"/>
        <w:rPr>
          <w:b/>
          <w:bCs/>
          <w:sz w:val="28"/>
          <w:szCs w:val="28"/>
        </w:rPr>
      </w:pPr>
      <w:r w:rsidRPr="00FC6E16">
        <w:rPr>
          <w:b/>
          <w:bCs/>
          <w:sz w:val="28"/>
          <w:szCs w:val="28"/>
        </w:rPr>
        <w:lastRenderedPageBreak/>
        <w:t>Ερώτημα 3</w:t>
      </w:r>
    </w:p>
    <w:p w14:paraId="73CA09E2" w14:textId="1AA20DE8" w:rsidR="00DD2B39" w:rsidRPr="00B80AC9" w:rsidRDefault="001362E7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8A24E2">
        <w:rPr>
          <w:szCs w:val="24"/>
        </w:rPr>
        <w:t xml:space="preserve">Οι </w:t>
      </w:r>
      <w:r w:rsidR="008A24E2">
        <w:rPr>
          <w:szCs w:val="24"/>
          <w:lang w:val="en-US"/>
        </w:rPr>
        <w:t>k</w:t>
      </w:r>
      <w:r w:rsidR="008A24E2" w:rsidRPr="008A24E2">
        <w:rPr>
          <w:szCs w:val="24"/>
        </w:rPr>
        <w:t xml:space="preserve"> </w:t>
      </w:r>
      <w:r w:rsidR="008A24E2">
        <w:rPr>
          <w:szCs w:val="24"/>
        </w:rPr>
        <w:t>συμβολοσειρές μπορούν να αποθηκευτ</w:t>
      </w:r>
      <w:r w:rsidR="00F8139F">
        <w:rPr>
          <w:szCs w:val="24"/>
        </w:rPr>
        <w:t>ού</w:t>
      </w:r>
      <w:r w:rsidR="008A24E2">
        <w:rPr>
          <w:szCs w:val="24"/>
        </w:rPr>
        <w:t>ν σε ένα γενικευμένο δέντρο επιθεμάτων</w:t>
      </w:r>
      <w:r w:rsidR="00F8139F">
        <w:rPr>
          <w:szCs w:val="24"/>
        </w:rPr>
        <w:t xml:space="preserve"> σαν μια ενιαία συμβολοσειρά που θα</w:t>
      </w:r>
      <w:r w:rsidR="00E35CD4" w:rsidRPr="00E35CD4">
        <w:rPr>
          <w:szCs w:val="24"/>
        </w:rPr>
        <w:t xml:space="preserve"> </w:t>
      </w:r>
      <w:r w:rsidR="00E35CD4">
        <w:rPr>
          <w:szCs w:val="24"/>
        </w:rPr>
        <w:t>είναι η συνένωση όλων των συμβολοσειρών</w:t>
      </w:r>
      <w:r w:rsidR="00023BAB">
        <w:rPr>
          <w:szCs w:val="24"/>
        </w:rPr>
        <w:t xml:space="preserve">, όπου ανάμεσα σε κάθε μία από τις συμβολοσειρές μπορεί να παρεμβάλλεται κάποιος </w:t>
      </w:r>
      <w:r w:rsidR="001E1001">
        <w:rPr>
          <w:szCs w:val="24"/>
        </w:rPr>
        <w:t xml:space="preserve">ειδικός </w:t>
      </w:r>
      <w:r w:rsidR="00023BAB">
        <w:rPr>
          <w:szCs w:val="24"/>
        </w:rPr>
        <w:t xml:space="preserve">χαρακτήρας που δεν ανήκει στο αλφάβητό τους (για παράδειγμα ο χαρακτήρας </w:t>
      </w:r>
      <w:r w:rsidR="00362AC7" w:rsidRPr="00362AC7">
        <w:rPr>
          <w:szCs w:val="24"/>
        </w:rPr>
        <w:t>“</w:t>
      </w:r>
      <w:r w:rsidR="00023BAB">
        <w:rPr>
          <w:szCs w:val="24"/>
        </w:rPr>
        <w:t>$</w:t>
      </w:r>
      <w:r w:rsidR="00362AC7" w:rsidRPr="00362AC7">
        <w:rPr>
          <w:szCs w:val="24"/>
        </w:rPr>
        <w:t>”).</w:t>
      </w:r>
      <w:r w:rsidR="007A5729" w:rsidRPr="007A5729">
        <w:rPr>
          <w:szCs w:val="24"/>
        </w:rPr>
        <w:t xml:space="preserve"> </w:t>
      </w:r>
      <w:r w:rsidR="00394878">
        <w:rPr>
          <w:szCs w:val="24"/>
        </w:rPr>
        <w:t>Δηλαδή για δεδομέ</w:t>
      </w:r>
      <w:r w:rsidR="00EA2918">
        <w:rPr>
          <w:szCs w:val="24"/>
        </w:rPr>
        <w:t>νο σύνολο</w:t>
      </w:r>
      <w:r w:rsidR="00394878">
        <w:rPr>
          <w:szCs w:val="24"/>
        </w:rPr>
        <w:t xml:space="preserve"> </w:t>
      </w:r>
      <w:r w:rsidR="00EA2918">
        <w:rPr>
          <w:szCs w:val="24"/>
        </w:rPr>
        <w:t>με τις</w:t>
      </w:r>
      <w:r w:rsidR="00394878">
        <w:rPr>
          <w:szCs w:val="24"/>
        </w:rPr>
        <w:t xml:space="preserve"> συμβολοσειρές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1, </w:t>
      </w:r>
      <w:r w:rsidR="00412CA7">
        <w:rPr>
          <w:szCs w:val="24"/>
          <w:lang w:val="en-US"/>
        </w:rPr>
        <w:t>x</w:t>
      </w:r>
      <w:r w:rsidR="00412CA7" w:rsidRPr="00412CA7">
        <w:rPr>
          <w:szCs w:val="24"/>
        </w:rPr>
        <w:t xml:space="preserve">2, </w:t>
      </w:r>
      <w:r w:rsidR="00412CA7">
        <w:rPr>
          <w:szCs w:val="24"/>
        </w:rPr>
        <w:t>…</w:t>
      </w:r>
      <w:r w:rsidR="00412CA7" w:rsidRPr="00412CA7">
        <w:rPr>
          <w:szCs w:val="24"/>
        </w:rPr>
        <w:t xml:space="preserve">, </w:t>
      </w:r>
      <w:proofErr w:type="spellStart"/>
      <w:r w:rsidR="00412CA7">
        <w:rPr>
          <w:szCs w:val="24"/>
          <w:lang w:val="en-US"/>
        </w:rPr>
        <w:t>xk</w:t>
      </w:r>
      <w:proofErr w:type="spellEnd"/>
      <w:r w:rsidR="00412CA7" w:rsidRPr="00412CA7">
        <w:rPr>
          <w:szCs w:val="24"/>
        </w:rPr>
        <w:t xml:space="preserve">, </w:t>
      </w:r>
      <w:r w:rsidR="00412CA7">
        <w:rPr>
          <w:szCs w:val="24"/>
        </w:rPr>
        <w:t xml:space="preserve">το δέντρο θα κατασκευαστεί από τη συμβολοσειρά </w:t>
      </w:r>
      <w:r w:rsidR="00110F63">
        <w:rPr>
          <w:szCs w:val="24"/>
          <w:lang w:val="en-US"/>
        </w:rPr>
        <w:t>x</w:t>
      </w:r>
      <w:r w:rsidR="00110F63" w:rsidRPr="00110F63">
        <w:rPr>
          <w:szCs w:val="24"/>
        </w:rPr>
        <w:t>1</w:t>
      </w:r>
      <w:r w:rsidR="000E2951" w:rsidRPr="000E2951">
        <w:rPr>
          <w:szCs w:val="24"/>
        </w:rPr>
        <w:t>$</w:t>
      </w:r>
      <w:r w:rsidR="000E2951">
        <w:rPr>
          <w:szCs w:val="24"/>
          <w:lang w:val="en-US"/>
        </w:rPr>
        <w:t>x</w:t>
      </w:r>
      <w:r w:rsidR="000E2951" w:rsidRPr="000E2951">
        <w:rPr>
          <w:szCs w:val="24"/>
        </w:rPr>
        <w:t>2$...</w:t>
      </w:r>
      <w:proofErr w:type="spellStart"/>
      <w:r w:rsidR="000E2951">
        <w:rPr>
          <w:szCs w:val="24"/>
          <w:lang w:val="en-US"/>
        </w:rPr>
        <w:t>xk</w:t>
      </w:r>
      <w:proofErr w:type="spellEnd"/>
      <w:r w:rsidR="000E2951" w:rsidRPr="000E2951">
        <w:rPr>
          <w:szCs w:val="24"/>
        </w:rPr>
        <w:t xml:space="preserve">$. </w:t>
      </w:r>
      <w:r w:rsidR="007A5729">
        <w:rPr>
          <w:szCs w:val="24"/>
        </w:rPr>
        <w:t xml:space="preserve">Για να μπορούν να προστίθενται ή να αφαιρούνται </w:t>
      </w:r>
      <w:r w:rsidR="00B64A6F">
        <w:rPr>
          <w:szCs w:val="24"/>
        </w:rPr>
        <w:t>από αυτό συμβολοσειρές πρέπει να μπορεί να διατηρεί και να προσαρμόζει «δυναμικά» τη δομή του, δηλαδή να είναι δυναμικό δέντρο επιθεμάτων (</w:t>
      </w:r>
      <w:r w:rsidR="00B64A6F">
        <w:rPr>
          <w:szCs w:val="24"/>
          <w:lang w:val="en-US"/>
        </w:rPr>
        <w:t>dynamic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suffix</w:t>
      </w:r>
      <w:r w:rsidR="00B64A6F" w:rsidRPr="00B64A6F">
        <w:rPr>
          <w:szCs w:val="24"/>
        </w:rPr>
        <w:t xml:space="preserve"> </w:t>
      </w:r>
      <w:r w:rsidR="00B64A6F">
        <w:rPr>
          <w:szCs w:val="24"/>
          <w:lang w:val="en-US"/>
        </w:rPr>
        <w:t>tree</w:t>
      </w:r>
      <w:r w:rsidR="00B64A6F" w:rsidRPr="00B64A6F">
        <w:rPr>
          <w:szCs w:val="24"/>
        </w:rPr>
        <w:t>).</w:t>
      </w:r>
      <w:r w:rsidR="00B80AC9" w:rsidRPr="00B80AC9">
        <w:rPr>
          <w:szCs w:val="24"/>
        </w:rPr>
        <w:t xml:space="preserve"> </w:t>
      </w:r>
      <w:r w:rsidR="00B80AC9">
        <w:rPr>
          <w:szCs w:val="24"/>
        </w:rPr>
        <w:t>Πρέπει επίσης να μπορεί να γίνεται αναζήτηση για ταιριάσματα συμβολοσειρών στο δέντρο που δεν έχει σταθερή δομή (</w:t>
      </w:r>
      <w:r w:rsidR="00B80AC9">
        <w:rPr>
          <w:szCs w:val="24"/>
          <w:lang w:val="en-US"/>
        </w:rPr>
        <w:t>dynamic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string</w:t>
      </w:r>
      <w:r w:rsidR="00B80AC9" w:rsidRPr="0055580A">
        <w:rPr>
          <w:szCs w:val="24"/>
        </w:rPr>
        <w:t xml:space="preserve"> </w:t>
      </w:r>
      <w:r w:rsidR="00B80AC9">
        <w:rPr>
          <w:szCs w:val="24"/>
          <w:lang w:val="en-US"/>
        </w:rPr>
        <w:t>matching</w:t>
      </w:r>
      <w:r w:rsidR="00B80AC9" w:rsidRPr="0055580A">
        <w:rPr>
          <w:szCs w:val="24"/>
        </w:rPr>
        <w:t>).</w:t>
      </w:r>
    </w:p>
    <w:p w14:paraId="3CAE976A" w14:textId="6C1D7DEF" w:rsidR="00FC6E16" w:rsidRPr="00C45855" w:rsidRDefault="00DD2B39" w:rsidP="00F8139F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427EAA">
        <w:rPr>
          <w:szCs w:val="24"/>
        </w:rPr>
        <w:t>Για τις παραπάνω λειτουργίες απαιτείται ό</w:t>
      </w:r>
      <w:r w:rsidR="00F97EE1">
        <w:rPr>
          <w:szCs w:val="24"/>
        </w:rPr>
        <w:t>μως περισσότερο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χρόνο</w:t>
      </w:r>
      <w:r w:rsidR="00427EAA">
        <w:rPr>
          <w:szCs w:val="24"/>
        </w:rPr>
        <w:t>ς</w:t>
      </w:r>
      <w:r w:rsidR="00F97EE1">
        <w:rPr>
          <w:szCs w:val="24"/>
        </w:rPr>
        <w:t xml:space="preserve"> (για αναδιοργάνωση της δομής μετά από κάθε ε</w:t>
      </w:r>
      <w:r w:rsidR="0039085B">
        <w:rPr>
          <w:szCs w:val="24"/>
        </w:rPr>
        <w:t>ισαγωγή ή διαγραφή</w:t>
      </w:r>
      <w:r w:rsidR="002E347C" w:rsidRPr="002E347C">
        <w:rPr>
          <w:szCs w:val="24"/>
        </w:rPr>
        <w:t xml:space="preserve"> </w:t>
      </w:r>
      <w:r w:rsidR="002E347C">
        <w:rPr>
          <w:szCs w:val="24"/>
        </w:rPr>
        <w:t>και για αναζήτηση στο δέντρο</w:t>
      </w:r>
      <w:r w:rsidR="0039085B">
        <w:rPr>
          <w:szCs w:val="24"/>
        </w:rPr>
        <w:t>) και χώρο</w:t>
      </w:r>
      <w:r w:rsidR="00427EAA">
        <w:rPr>
          <w:szCs w:val="24"/>
        </w:rPr>
        <w:t>ς</w:t>
      </w:r>
      <w:r w:rsidR="0039085B">
        <w:rPr>
          <w:szCs w:val="24"/>
        </w:rPr>
        <w:t xml:space="preserve"> (γιατί η κατάσταση </w:t>
      </w:r>
      <w:r w:rsidR="00FE7A43">
        <w:rPr>
          <w:szCs w:val="24"/>
        </w:rPr>
        <w:t xml:space="preserve">του δέντρου πριν και μετά </w:t>
      </w:r>
      <w:r w:rsidR="00CC19A3">
        <w:rPr>
          <w:szCs w:val="24"/>
        </w:rPr>
        <w:t>από κάθε αλλαγή</w:t>
      </w:r>
      <w:r w:rsidR="00FE7A43">
        <w:rPr>
          <w:szCs w:val="24"/>
        </w:rPr>
        <w:t xml:space="preserve"> </w:t>
      </w:r>
      <w:r w:rsidR="0039085B">
        <w:rPr>
          <w:szCs w:val="24"/>
        </w:rPr>
        <w:t>πρέπει να διατηρείται στη μνήμη</w:t>
      </w:r>
      <w:r w:rsidR="00B56678">
        <w:rPr>
          <w:szCs w:val="24"/>
        </w:rPr>
        <w:t xml:space="preserve"> του υπολογιστή</w:t>
      </w:r>
      <w:r w:rsidR="00CB3C9B">
        <w:rPr>
          <w:szCs w:val="24"/>
        </w:rPr>
        <w:t>)</w:t>
      </w:r>
      <w:r w:rsidR="00007C73">
        <w:rPr>
          <w:szCs w:val="24"/>
        </w:rPr>
        <w:t xml:space="preserve">. </w:t>
      </w:r>
      <w:r w:rsidR="00045BAD">
        <w:rPr>
          <w:szCs w:val="24"/>
        </w:rPr>
        <w:t>Η αναζήτηση για ταιριάσματα μπορεί να γίνει πολύ χρονοβόρα</w:t>
      </w:r>
      <w:r w:rsidR="00007C73">
        <w:rPr>
          <w:szCs w:val="24"/>
        </w:rPr>
        <w:t xml:space="preserve">, ειδικά όταν πρόκειται για βιολογικές ακολουθίες, που είναι μεγάλες σε μέγεθος. </w:t>
      </w:r>
      <w:r w:rsidR="00CB3F61">
        <w:rPr>
          <w:szCs w:val="24"/>
        </w:rPr>
        <w:t xml:space="preserve">Επιπλέον, η διαγραφή μιας συμβολοσειράς </w:t>
      </w:r>
      <w:proofErr w:type="spellStart"/>
      <w:r w:rsidR="00EC3BB2">
        <w:rPr>
          <w:szCs w:val="24"/>
          <w:lang w:val="en-US"/>
        </w:rPr>
        <w:t>xj</w:t>
      </w:r>
      <w:proofErr w:type="spellEnd"/>
      <w:r w:rsidR="00EC3BB2" w:rsidRPr="00EC3BB2">
        <w:rPr>
          <w:szCs w:val="24"/>
        </w:rPr>
        <w:t xml:space="preserve"> </w:t>
      </w:r>
      <w:r w:rsidR="00CB3F61">
        <w:rPr>
          <w:szCs w:val="24"/>
        </w:rPr>
        <w:t>γίνεται ουσιαστικά με διαγραφή τ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φύλλ</w:t>
      </w:r>
      <w:r w:rsidR="00EC3BB2">
        <w:rPr>
          <w:szCs w:val="24"/>
        </w:rPr>
        <w:t>ων</w:t>
      </w:r>
      <w:r w:rsidR="00CB3F61">
        <w:rPr>
          <w:szCs w:val="24"/>
        </w:rPr>
        <w:t xml:space="preserve"> στο δέντρο που</w:t>
      </w:r>
      <w:r w:rsidR="00EC3BB2">
        <w:rPr>
          <w:szCs w:val="24"/>
        </w:rPr>
        <w:t xml:space="preserve"> αντιστοιχούν </w:t>
      </w:r>
      <w:r w:rsidR="00983C02">
        <w:rPr>
          <w:szCs w:val="24"/>
        </w:rPr>
        <w:t xml:space="preserve">στις </w:t>
      </w:r>
      <w:proofErr w:type="spellStart"/>
      <w:r w:rsidR="00983C02">
        <w:rPr>
          <w:szCs w:val="24"/>
        </w:rPr>
        <w:t>υποσυμβολοσειρές</w:t>
      </w:r>
      <w:proofErr w:type="spellEnd"/>
      <w:r w:rsidR="00983C02">
        <w:rPr>
          <w:szCs w:val="24"/>
        </w:rPr>
        <w:t xml:space="preserve"> της </w:t>
      </w:r>
      <w:proofErr w:type="spellStart"/>
      <w:r w:rsidR="00983C02">
        <w:rPr>
          <w:szCs w:val="24"/>
          <w:lang w:val="en-US"/>
        </w:rPr>
        <w:t>xj</w:t>
      </w:r>
      <w:proofErr w:type="spellEnd"/>
      <w:r w:rsidR="00983C02" w:rsidRPr="00983C02">
        <w:rPr>
          <w:szCs w:val="24"/>
        </w:rPr>
        <w:t xml:space="preserve">, </w:t>
      </w:r>
      <w:r w:rsidR="00983C02">
        <w:rPr>
          <w:szCs w:val="24"/>
        </w:rPr>
        <w:t xml:space="preserve">όμως η κατάσταση των εσωτερικών κόμβων του δέντρου δεν </w:t>
      </w:r>
      <w:r w:rsidR="003F0977">
        <w:rPr>
          <w:szCs w:val="24"/>
        </w:rPr>
        <w:t>ανανεώνεται αμέσως στη μνήμη</w:t>
      </w:r>
      <w:r w:rsidR="00C45855" w:rsidRPr="00C45855">
        <w:rPr>
          <w:szCs w:val="24"/>
        </w:rPr>
        <w:t xml:space="preserve"> </w:t>
      </w:r>
      <w:r w:rsidR="00C45855">
        <w:rPr>
          <w:szCs w:val="24"/>
        </w:rPr>
        <w:t xml:space="preserve">και </w:t>
      </w:r>
      <w:r w:rsidR="00CA1FE5">
        <w:rPr>
          <w:szCs w:val="24"/>
        </w:rPr>
        <w:t xml:space="preserve">έτσι </w:t>
      </w:r>
      <w:r w:rsidR="00C45855">
        <w:rPr>
          <w:szCs w:val="24"/>
        </w:rPr>
        <w:t xml:space="preserve">ο συνολικός χώρος </w:t>
      </w:r>
      <w:r w:rsidR="00CA1FE5">
        <w:rPr>
          <w:szCs w:val="24"/>
        </w:rPr>
        <w:t>για την αποθήκευση της δομής αυξάνεται</w:t>
      </w:r>
      <w:r w:rsidR="003F0977">
        <w:rPr>
          <w:szCs w:val="24"/>
        </w:rPr>
        <w:t>.</w:t>
      </w:r>
    </w:p>
    <w:p w14:paraId="75F45039" w14:textId="3619A4BC" w:rsidR="007976DF" w:rsidRPr="00AB144D" w:rsidRDefault="001362E7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B971BD">
        <w:rPr>
          <w:szCs w:val="24"/>
        </w:rPr>
        <w:t xml:space="preserve">Μια </w:t>
      </w:r>
      <w:r w:rsidR="00887FF3">
        <w:rPr>
          <w:szCs w:val="24"/>
        </w:rPr>
        <w:t>λύση για βελτίωση της χρονικής και χωρικής πολυπλοκότητας είναι</w:t>
      </w:r>
      <w:r w:rsidR="00B56678">
        <w:rPr>
          <w:szCs w:val="24"/>
        </w:rPr>
        <w:t xml:space="preserve"> να αποθηκεύονται οι </w:t>
      </w:r>
      <w:r w:rsidR="003946DD">
        <w:rPr>
          <w:szCs w:val="24"/>
          <w:lang w:val="en-US"/>
        </w:rPr>
        <w:t>k</w:t>
      </w:r>
      <w:r w:rsidR="003946DD" w:rsidRPr="003946DD">
        <w:rPr>
          <w:szCs w:val="24"/>
        </w:rPr>
        <w:t xml:space="preserve"> </w:t>
      </w:r>
      <w:r w:rsidR="00B56678">
        <w:rPr>
          <w:szCs w:val="24"/>
        </w:rPr>
        <w:t xml:space="preserve">συμβολοσειρές </w:t>
      </w:r>
      <w:r w:rsidR="00B755C3">
        <w:rPr>
          <w:szCs w:val="24"/>
        </w:rPr>
        <w:t>ως γραμμές</w:t>
      </w:r>
      <w:r w:rsidR="00BB13D2">
        <w:rPr>
          <w:szCs w:val="24"/>
        </w:rPr>
        <w:t xml:space="preserve"> ή στήλες</w:t>
      </w:r>
      <w:r w:rsidR="00B56678">
        <w:rPr>
          <w:szCs w:val="24"/>
        </w:rPr>
        <w:t xml:space="preserve"> </w:t>
      </w:r>
      <w:r w:rsidR="00B755C3">
        <w:rPr>
          <w:szCs w:val="24"/>
        </w:rPr>
        <w:t>ε</w:t>
      </w:r>
      <w:r w:rsidR="009C7D8B">
        <w:rPr>
          <w:szCs w:val="24"/>
        </w:rPr>
        <w:t>ν</w:t>
      </w:r>
      <w:r w:rsidR="00B755C3">
        <w:rPr>
          <w:szCs w:val="24"/>
        </w:rPr>
        <w:t>ός</w:t>
      </w:r>
      <w:r w:rsidR="00B56678">
        <w:rPr>
          <w:szCs w:val="24"/>
        </w:rPr>
        <w:t xml:space="preserve"> μητρώο</w:t>
      </w:r>
      <w:r w:rsidR="00B755C3">
        <w:rPr>
          <w:szCs w:val="24"/>
        </w:rPr>
        <w:t>υ</w:t>
      </w:r>
      <w:r w:rsidR="00B56678">
        <w:rPr>
          <w:szCs w:val="24"/>
        </w:rPr>
        <w:t xml:space="preserve"> που θα αποθηκεύεται στη μνήμη</w:t>
      </w:r>
      <w:r w:rsidR="00F86B4F">
        <w:rPr>
          <w:szCs w:val="24"/>
        </w:rPr>
        <w:t>.</w:t>
      </w:r>
      <w:r w:rsidR="00B12FBD">
        <w:rPr>
          <w:szCs w:val="24"/>
        </w:rPr>
        <w:t xml:space="preserve"> </w:t>
      </w:r>
      <w:r w:rsidR="00B56AAE">
        <w:rPr>
          <w:szCs w:val="24"/>
        </w:rPr>
        <w:t>Ο</w:t>
      </w:r>
      <w:r w:rsidR="004555D7">
        <w:rPr>
          <w:szCs w:val="24"/>
        </w:rPr>
        <w:t xml:space="preserve">ι εισαγωγές/διαγραφές </w:t>
      </w:r>
      <w:r w:rsidR="000C2727">
        <w:rPr>
          <w:szCs w:val="24"/>
        </w:rPr>
        <w:t>συμβ</w:t>
      </w:r>
      <w:r w:rsidR="005F6F94">
        <w:rPr>
          <w:szCs w:val="24"/>
        </w:rPr>
        <w:t>ο</w:t>
      </w:r>
      <w:r w:rsidR="000C2727">
        <w:rPr>
          <w:szCs w:val="24"/>
        </w:rPr>
        <w:t xml:space="preserve">λοσειρών </w:t>
      </w:r>
      <w:r w:rsidR="00CA5CF5">
        <w:rPr>
          <w:szCs w:val="24"/>
        </w:rPr>
        <w:t xml:space="preserve">μπορούν να γίνονται </w:t>
      </w:r>
      <w:r w:rsidR="004555D7">
        <w:rPr>
          <w:szCs w:val="24"/>
        </w:rPr>
        <w:t>με εισαγωγή/διαγραφή γραμμών</w:t>
      </w:r>
      <w:r w:rsidR="00A179C8" w:rsidRPr="00A179C8">
        <w:rPr>
          <w:szCs w:val="24"/>
        </w:rPr>
        <w:t xml:space="preserve"> </w:t>
      </w:r>
      <w:r w:rsidR="00A179C8">
        <w:rPr>
          <w:szCs w:val="24"/>
        </w:rPr>
        <w:t>ή στηλών</w:t>
      </w:r>
      <w:r w:rsidR="003946DD" w:rsidRPr="003946DD">
        <w:rPr>
          <w:szCs w:val="24"/>
        </w:rPr>
        <w:t>.</w:t>
      </w:r>
      <w:r w:rsidR="004555D7">
        <w:rPr>
          <w:szCs w:val="24"/>
        </w:rPr>
        <w:t xml:space="preserve"> </w:t>
      </w:r>
      <w:r w:rsidR="00406689">
        <w:rPr>
          <w:szCs w:val="24"/>
        </w:rPr>
        <w:t xml:space="preserve">Κάθε </w:t>
      </w:r>
      <w:proofErr w:type="spellStart"/>
      <w:r w:rsidR="00406689">
        <w:rPr>
          <w:szCs w:val="24"/>
        </w:rPr>
        <w:t>υποσυμβολοσειρά</w:t>
      </w:r>
      <w:proofErr w:type="spellEnd"/>
      <w:r w:rsidR="00E96472">
        <w:rPr>
          <w:szCs w:val="24"/>
        </w:rPr>
        <w:t xml:space="preserve">, που </w:t>
      </w:r>
      <w:r w:rsidR="00AB144D">
        <w:rPr>
          <w:szCs w:val="24"/>
        </w:rPr>
        <w:t xml:space="preserve">κατά την αναζήτηση ταιριάσματος </w:t>
      </w:r>
      <w:r w:rsidR="00BE72E5">
        <w:rPr>
          <w:szCs w:val="24"/>
        </w:rPr>
        <w:t xml:space="preserve">θα </w:t>
      </w:r>
      <w:r w:rsidR="00055792">
        <w:rPr>
          <w:szCs w:val="24"/>
        </w:rPr>
        <w:t>εί</w:t>
      </w:r>
      <w:r w:rsidR="00E96472">
        <w:rPr>
          <w:szCs w:val="24"/>
        </w:rPr>
        <w:t xml:space="preserve">ναι </w:t>
      </w:r>
      <w:r w:rsidR="00AB144D">
        <w:rPr>
          <w:szCs w:val="24"/>
        </w:rPr>
        <w:t xml:space="preserve">ουσιαστικά ένα </w:t>
      </w:r>
      <w:proofErr w:type="spellStart"/>
      <w:r w:rsidR="00E96472">
        <w:rPr>
          <w:szCs w:val="24"/>
        </w:rPr>
        <w:t>υπομητρώο</w:t>
      </w:r>
      <w:proofErr w:type="spellEnd"/>
      <w:r w:rsidR="00E96472">
        <w:rPr>
          <w:szCs w:val="24"/>
        </w:rPr>
        <w:t xml:space="preserve"> του μητρώου αυτού</w:t>
      </w:r>
      <w:r w:rsidR="00CA250E" w:rsidRPr="00347621">
        <w:rPr>
          <w:szCs w:val="24"/>
        </w:rPr>
        <w:t>,</w:t>
      </w:r>
      <w:r w:rsidR="00406689">
        <w:rPr>
          <w:szCs w:val="24"/>
        </w:rPr>
        <w:t xml:space="preserve"> θα αποθηκεύεται σε ένα </w:t>
      </w:r>
      <w:r w:rsidR="007270FB">
        <w:rPr>
          <w:szCs w:val="24"/>
        </w:rPr>
        <w:t xml:space="preserve">ξεχωριστό </w:t>
      </w:r>
      <w:r w:rsidR="00406689">
        <w:rPr>
          <w:szCs w:val="24"/>
          <w:lang w:val="en-US"/>
        </w:rPr>
        <w:t>dynamic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suffix</w:t>
      </w:r>
      <w:r w:rsidR="00406689" w:rsidRPr="00406689">
        <w:rPr>
          <w:szCs w:val="24"/>
        </w:rPr>
        <w:t xml:space="preserve"> </w:t>
      </w:r>
      <w:r w:rsidR="00406689">
        <w:rPr>
          <w:szCs w:val="24"/>
          <w:lang w:val="en-US"/>
        </w:rPr>
        <w:t>tree</w:t>
      </w:r>
      <w:r w:rsidR="00CA5CF5">
        <w:rPr>
          <w:szCs w:val="24"/>
        </w:rPr>
        <w:t>.</w:t>
      </w:r>
    </w:p>
    <w:p w14:paraId="615EAAFF" w14:textId="1BDE34F9" w:rsidR="00FF4080" w:rsidRPr="00910209" w:rsidRDefault="00FF4080" w:rsidP="00B80AC9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  <w:t>Μια</w:t>
      </w:r>
      <w:r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άλλη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λύση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είναι</w:t>
      </w:r>
      <w:r w:rsidR="00F73B8D" w:rsidRPr="00B82D97">
        <w:rPr>
          <w:szCs w:val="24"/>
          <w:lang w:val="en-US"/>
        </w:rPr>
        <w:t xml:space="preserve"> </w:t>
      </w:r>
      <w:r w:rsidR="00F73B8D">
        <w:rPr>
          <w:szCs w:val="24"/>
        </w:rPr>
        <w:t>τα</w:t>
      </w:r>
      <w:r w:rsidR="00F73B8D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d</w:t>
      </w:r>
      <w:r w:rsidR="00B82D97">
        <w:rPr>
          <w:szCs w:val="24"/>
          <w:lang w:val="en-US"/>
        </w:rPr>
        <w:t>ynamic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F</w:t>
      </w:r>
      <w:r w:rsidR="00B82D97">
        <w:rPr>
          <w:szCs w:val="24"/>
          <w:lang w:val="en-US"/>
        </w:rPr>
        <w:t>ully</w:t>
      </w:r>
      <w:r w:rsidR="00B82D97" w:rsidRPr="00B82D97">
        <w:rPr>
          <w:szCs w:val="24"/>
          <w:lang w:val="en-US"/>
        </w:rPr>
        <w:t xml:space="preserve"> </w:t>
      </w:r>
      <w:r w:rsidR="00376B25">
        <w:rPr>
          <w:szCs w:val="24"/>
          <w:lang w:val="en-US"/>
        </w:rPr>
        <w:t>C</w:t>
      </w:r>
      <w:r w:rsidR="00B82D97">
        <w:rPr>
          <w:szCs w:val="24"/>
          <w:lang w:val="en-US"/>
        </w:rPr>
        <w:t>ompressed</w:t>
      </w:r>
      <w:r w:rsidR="00B82D97" w:rsidRPr="00B82D97">
        <w:rPr>
          <w:szCs w:val="24"/>
          <w:lang w:val="en-US"/>
        </w:rPr>
        <w:t xml:space="preserve"> </w:t>
      </w:r>
      <w:r w:rsidR="00DB740C">
        <w:rPr>
          <w:szCs w:val="24"/>
          <w:lang w:val="en-US"/>
        </w:rPr>
        <w:t>S</w:t>
      </w:r>
      <w:r w:rsidR="00B82D97">
        <w:rPr>
          <w:szCs w:val="24"/>
          <w:lang w:val="en-US"/>
        </w:rPr>
        <w:t xml:space="preserve">uffix </w:t>
      </w:r>
      <w:r w:rsidR="00DB740C">
        <w:rPr>
          <w:szCs w:val="24"/>
          <w:lang w:val="en-US"/>
        </w:rPr>
        <w:t>T</w:t>
      </w:r>
      <w:r w:rsidR="00B82D97">
        <w:rPr>
          <w:szCs w:val="24"/>
          <w:lang w:val="en-US"/>
        </w:rPr>
        <w:t>rees (FCSTs).</w:t>
      </w:r>
      <w:r w:rsidR="00EF2281">
        <w:rPr>
          <w:szCs w:val="24"/>
          <w:lang w:val="en-US"/>
        </w:rPr>
        <w:t xml:space="preserve"> </w:t>
      </w:r>
      <w:r w:rsidR="00EF2281">
        <w:rPr>
          <w:szCs w:val="24"/>
        </w:rPr>
        <w:t>Αποτελούν βελτίωση τ</w:t>
      </w:r>
      <w:r w:rsidR="00103870">
        <w:rPr>
          <w:szCs w:val="24"/>
        </w:rPr>
        <w:t xml:space="preserve">ων στατικών </w:t>
      </w:r>
      <w:r w:rsidR="00103870">
        <w:rPr>
          <w:szCs w:val="24"/>
          <w:lang w:val="en-US"/>
        </w:rPr>
        <w:t>Compresses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Suffix</w:t>
      </w:r>
      <w:r w:rsidR="00103870" w:rsidRPr="00103870">
        <w:rPr>
          <w:szCs w:val="24"/>
        </w:rPr>
        <w:t xml:space="preserve"> </w:t>
      </w:r>
      <w:r w:rsidR="00103870">
        <w:rPr>
          <w:szCs w:val="24"/>
          <w:lang w:val="en-US"/>
        </w:rPr>
        <w:t>Trees</w:t>
      </w:r>
      <w:r w:rsidR="00103870" w:rsidRPr="00103870">
        <w:rPr>
          <w:szCs w:val="24"/>
        </w:rPr>
        <w:t xml:space="preserve"> </w:t>
      </w:r>
      <w:r w:rsidR="00103870">
        <w:rPr>
          <w:szCs w:val="24"/>
        </w:rPr>
        <w:t>για δυναμικά μεταβαλλόμενα δεδομένα</w:t>
      </w:r>
      <w:r w:rsidR="003C1F26">
        <w:rPr>
          <w:szCs w:val="24"/>
        </w:rPr>
        <w:t>.</w:t>
      </w:r>
      <w:r w:rsidR="00162CAA">
        <w:rPr>
          <w:szCs w:val="24"/>
        </w:rPr>
        <w:t xml:space="preserve"> </w:t>
      </w:r>
      <w:r w:rsidR="004E2339">
        <w:rPr>
          <w:szCs w:val="24"/>
        </w:rPr>
        <w:t xml:space="preserve">Ένα </w:t>
      </w:r>
      <w:r w:rsidR="004E2339">
        <w:rPr>
          <w:szCs w:val="24"/>
          <w:lang w:val="en-US"/>
        </w:rPr>
        <w:t>FCST</w:t>
      </w:r>
      <w:r w:rsidR="004E2339" w:rsidRPr="004E2339">
        <w:rPr>
          <w:szCs w:val="24"/>
        </w:rPr>
        <w:t xml:space="preserve"> </w:t>
      </w:r>
      <w:r w:rsidR="004E2339">
        <w:rPr>
          <w:szCs w:val="24"/>
        </w:rPr>
        <w:t xml:space="preserve">αποτελείται από έναν </w:t>
      </w:r>
      <w:r w:rsidR="00281B00">
        <w:rPr>
          <w:szCs w:val="24"/>
        </w:rPr>
        <w:t>πίνακ</w:t>
      </w:r>
      <w:r w:rsidR="004E2339">
        <w:rPr>
          <w:szCs w:val="24"/>
        </w:rPr>
        <w:t>α</w:t>
      </w:r>
      <w:r w:rsidR="00281B00">
        <w:rPr>
          <w:szCs w:val="24"/>
        </w:rPr>
        <w:t xml:space="preserve"> </w:t>
      </w:r>
      <w:r w:rsidR="00281B00">
        <w:rPr>
          <w:szCs w:val="24"/>
          <w:lang w:val="en-US"/>
        </w:rPr>
        <w:t>Compressed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Suffix</w:t>
      </w:r>
      <w:r w:rsidR="00281B00" w:rsidRPr="00281B00">
        <w:rPr>
          <w:szCs w:val="24"/>
        </w:rPr>
        <w:t xml:space="preserve"> </w:t>
      </w:r>
      <w:r w:rsidR="00281B00">
        <w:rPr>
          <w:szCs w:val="24"/>
          <w:lang w:val="en-US"/>
        </w:rPr>
        <w:t>Array</w:t>
      </w:r>
      <w:r w:rsidR="00AD3D10">
        <w:rPr>
          <w:szCs w:val="24"/>
        </w:rPr>
        <w:t xml:space="preserve"> (</w:t>
      </w:r>
      <w:r w:rsidR="00323354">
        <w:rPr>
          <w:szCs w:val="24"/>
        </w:rPr>
        <w:t xml:space="preserve">που χρησιμοποιείται </w:t>
      </w:r>
      <w:r w:rsidR="00551F18">
        <w:rPr>
          <w:szCs w:val="24"/>
        </w:rPr>
        <w:t>ως ευρετήρι</w:t>
      </w:r>
      <w:r w:rsidR="00323354">
        <w:rPr>
          <w:szCs w:val="24"/>
        </w:rPr>
        <w:t>ο</w:t>
      </w:r>
      <w:r w:rsidR="00551F18">
        <w:rPr>
          <w:szCs w:val="24"/>
        </w:rPr>
        <w:t xml:space="preserve"> για τις συμβολοσειρές που είναι αποθηκευμένες σε αυτ</w:t>
      </w:r>
      <w:r w:rsidR="00323354">
        <w:rPr>
          <w:szCs w:val="24"/>
        </w:rPr>
        <w:t>ό</w:t>
      </w:r>
      <w:r w:rsidR="00AD3D10">
        <w:rPr>
          <w:szCs w:val="24"/>
        </w:rPr>
        <w:t>)</w:t>
      </w:r>
      <w:r w:rsidR="00323354">
        <w:rPr>
          <w:szCs w:val="24"/>
        </w:rPr>
        <w:t>, από</w:t>
      </w:r>
      <w:r w:rsidR="002E7298">
        <w:rPr>
          <w:szCs w:val="24"/>
        </w:rPr>
        <w:t xml:space="preserve"> ένα δ-</w:t>
      </w:r>
      <w:r w:rsidR="002E7298">
        <w:rPr>
          <w:szCs w:val="24"/>
          <w:lang w:val="en-US"/>
        </w:rPr>
        <w:t>Sampled</w:t>
      </w:r>
      <w:r w:rsidR="002E7298" w:rsidRPr="002E7298">
        <w:rPr>
          <w:szCs w:val="24"/>
        </w:rPr>
        <w:t xml:space="preserve"> </w:t>
      </w:r>
      <w:r w:rsidR="002E7298">
        <w:rPr>
          <w:szCs w:val="24"/>
          <w:lang w:val="en-US"/>
        </w:rPr>
        <w:t>tree</w:t>
      </w:r>
      <w:r w:rsidR="00AD3D10">
        <w:rPr>
          <w:szCs w:val="24"/>
        </w:rPr>
        <w:t xml:space="preserve"> (που εκμεταλλεύεται </w:t>
      </w:r>
      <w:r w:rsidR="00E05BE3">
        <w:rPr>
          <w:szCs w:val="24"/>
        </w:rPr>
        <w:t xml:space="preserve">τις ιδιότητες των </w:t>
      </w:r>
      <w:r w:rsidR="00E05BE3">
        <w:rPr>
          <w:szCs w:val="24"/>
          <w:lang w:val="en-US"/>
        </w:rPr>
        <w:t>suffix</w:t>
      </w:r>
      <w:r w:rsidR="00E05BE3" w:rsidRPr="00E05BE3">
        <w:rPr>
          <w:szCs w:val="24"/>
        </w:rPr>
        <w:t xml:space="preserve"> </w:t>
      </w:r>
      <w:r w:rsidR="00E05BE3">
        <w:rPr>
          <w:szCs w:val="24"/>
          <w:lang w:val="en-US"/>
        </w:rPr>
        <w:t>trees</w:t>
      </w:r>
      <w:r w:rsidR="00E05BE3" w:rsidRPr="00E05BE3">
        <w:rPr>
          <w:szCs w:val="24"/>
        </w:rPr>
        <w:t xml:space="preserve"> </w:t>
      </w:r>
      <w:r w:rsidR="00E05BE3">
        <w:rPr>
          <w:szCs w:val="24"/>
        </w:rPr>
        <w:t xml:space="preserve">ώστε να μπορούν να αποθηκεύονται μόνο κάποιοι </w:t>
      </w:r>
      <w:r w:rsidR="00924E50">
        <w:rPr>
          <w:szCs w:val="24"/>
        </w:rPr>
        <w:t xml:space="preserve">κρίσιμοι </w:t>
      </w:r>
      <w:r w:rsidR="00E05BE3">
        <w:rPr>
          <w:szCs w:val="24"/>
        </w:rPr>
        <w:t>κόμβοι και</w:t>
      </w:r>
      <w:r w:rsidR="00924E50">
        <w:rPr>
          <w:szCs w:val="24"/>
        </w:rPr>
        <w:t xml:space="preserve"> να μη χρειάζεται αποθήκευση ολόκληρης της </w:t>
      </w:r>
      <w:proofErr w:type="spellStart"/>
      <w:r w:rsidR="00924E50">
        <w:rPr>
          <w:szCs w:val="24"/>
        </w:rPr>
        <w:t>δενδρικής</w:t>
      </w:r>
      <w:proofErr w:type="spellEnd"/>
      <w:r w:rsidR="00924E50">
        <w:rPr>
          <w:szCs w:val="24"/>
        </w:rPr>
        <w:t xml:space="preserve"> δομής)</w:t>
      </w:r>
      <w:r w:rsidR="002E7298" w:rsidRPr="002E7298">
        <w:rPr>
          <w:szCs w:val="24"/>
        </w:rPr>
        <w:t xml:space="preserve"> </w:t>
      </w:r>
      <w:r w:rsidR="002E7298">
        <w:rPr>
          <w:szCs w:val="24"/>
        </w:rPr>
        <w:t>και από αντιστοιχίσεις ανάμεσα στις δύο αυτές δομές</w:t>
      </w:r>
      <w:r w:rsidR="00103870">
        <w:rPr>
          <w:szCs w:val="24"/>
        </w:rPr>
        <w:t>.</w:t>
      </w:r>
      <w:r w:rsidR="00910209">
        <w:rPr>
          <w:szCs w:val="24"/>
        </w:rPr>
        <w:t xml:space="preserve"> Το </w:t>
      </w:r>
      <w:r w:rsidR="00910209">
        <w:rPr>
          <w:szCs w:val="24"/>
          <w:lang w:val="en-US"/>
        </w:rPr>
        <w:t>FCST</w:t>
      </w:r>
      <w:r w:rsidR="00910209" w:rsidRPr="002B019D">
        <w:rPr>
          <w:szCs w:val="24"/>
        </w:rPr>
        <w:t xml:space="preserve"> </w:t>
      </w:r>
      <w:r w:rsidR="002B019D">
        <w:rPr>
          <w:szCs w:val="24"/>
        </w:rPr>
        <w:t>μεταβάλλεται με χρήση ενός κανόνα που τοποθετεί νέα στοιχεία από</w:t>
      </w:r>
      <w:r w:rsidR="00EE346C">
        <w:rPr>
          <w:szCs w:val="24"/>
        </w:rPr>
        <w:t xml:space="preserve"> δεξιά προς τα αριστερά</w:t>
      </w:r>
      <w:r w:rsidR="002C4D5F">
        <w:rPr>
          <w:szCs w:val="24"/>
        </w:rPr>
        <w:t xml:space="preserve"> δημιουργώντας </w:t>
      </w:r>
      <w:r w:rsidR="00FF0AF3">
        <w:rPr>
          <w:szCs w:val="24"/>
        </w:rPr>
        <w:t xml:space="preserve">ένα </w:t>
      </w:r>
      <w:r w:rsidR="00FF0AF3">
        <w:rPr>
          <w:szCs w:val="24"/>
          <w:lang w:val="en-US"/>
        </w:rPr>
        <w:t>suffix</w:t>
      </w:r>
      <w:r w:rsidR="00FF0AF3" w:rsidRPr="00FF0AF3">
        <w:rPr>
          <w:szCs w:val="24"/>
        </w:rPr>
        <w:t xml:space="preserve"> </w:t>
      </w:r>
      <w:r w:rsidR="00FF0AF3">
        <w:rPr>
          <w:szCs w:val="24"/>
          <w:lang w:val="en-US"/>
        </w:rPr>
        <w:t>tree</w:t>
      </w:r>
      <w:r w:rsidR="00FF0AF3" w:rsidRPr="00FF0AF3">
        <w:rPr>
          <w:szCs w:val="24"/>
        </w:rPr>
        <w:t xml:space="preserve"> </w:t>
      </w:r>
      <w:r w:rsidR="00FF0AF3">
        <w:rPr>
          <w:szCs w:val="24"/>
        </w:rPr>
        <w:t>ως</w:t>
      </w:r>
      <w:r w:rsidR="002C4D5F">
        <w:rPr>
          <w:szCs w:val="24"/>
        </w:rPr>
        <w:t xml:space="preserve"> «ενδιάμεση»</w:t>
      </w:r>
      <w:r w:rsidR="00FF0AF3">
        <w:rPr>
          <w:szCs w:val="24"/>
        </w:rPr>
        <w:t xml:space="preserve"> κατασκευή. Έτσι μ</w:t>
      </w:r>
      <w:r w:rsidR="00EE346C">
        <w:rPr>
          <w:szCs w:val="24"/>
        </w:rPr>
        <w:t>πορούν να αναπαρασταθούν όλο και μεγαλύτερες συμβολοσειρές</w:t>
      </w:r>
      <w:r w:rsidR="00424CA1">
        <w:rPr>
          <w:szCs w:val="24"/>
        </w:rPr>
        <w:t>. Κάθε αλλαγή στο δέντρο γίνεται μόνο στα φύλλα</w:t>
      </w:r>
      <w:r w:rsidR="001B1DAB">
        <w:rPr>
          <w:szCs w:val="24"/>
        </w:rPr>
        <w:t xml:space="preserve"> και </w:t>
      </w:r>
      <w:r w:rsidR="00424CA1">
        <w:rPr>
          <w:szCs w:val="24"/>
        </w:rPr>
        <w:t>αλλαγές στους εσωτερικούς κόμβους</w:t>
      </w:r>
      <w:r w:rsidR="00576103">
        <w:rPr>
          <w:szCs w:val="24"/>
        </w:rPr>
        <w:t xml:space="preserve"> γίνονται μόνο αν χρειάζεται</w:t>
      </w:r>
      <w:r w:rsidR="00424CA1">
        <w:rPr>
          <w:szCs w:val="24"/>
        </w:rPr>
        <w:t>.</w:t>
      </w:r>
      <w:r w:rsidR="006419BC">
        <w:rPr>
          <w:szCs w:val="24"/>
        </w:rPr>
        <w:t xml:space="preserve"> Τα δέντρα αυτά πετυχαίνουν βέλτιστη</w:t>
      </w:r>
      <w:r w:rsidR="00174E9B">
        <w:rPr>
          <w:szCs w:val="24"/>
        </w:rPr>
        <w:t xml:space="preserve"> χωρική πολυπλοκότητα.</w:t>
      </w:r>
    </w:p>
    <w:p w14:paraId="03C473F1" w14:textId="77777777" w:rsidR="00120BF7" w:rsidRPr="00103870" w:rsidRDefault="00120BF7" w:rsidP="00F8139F">
      <w:pPr>
        <w:pStyle w:val="Web1"/>
        <w:spacing w:before="0" w:after="0" w:line="276" w:lineRule="auto"/>
        <w:jc w:val="both"/>
        <w:rPr>
          <w:szCs w:val="24"/>
        </w:rPr>
      </w:pPr>
    </w:p>
    <w:p w14:paraId="2851FF30" w14:textId="47D26374" w:rsidR="00F60C2A" w:rsidRPr="00021A15" w:rsidRDefault="00F60C2A" w:rsidP="00120BF7">
      <w:pPr>
        <w:pStyle w:val="Web1"/>
        <w:spacing w:line="276" w:lineRule="auto"/>
        <w:rPr>
          <w:szCs w:val="24"/>
        </w:rPr>
      </w:pPr>
      <w:r>
        <w:rPr>
          <w:szCs w:val="24"/>
        </w:rPr>
        <w:t>Πηγές</w:t>
      </w:r>
      <w:r w:rsidRPr="00021A15">
        <w:rPr>
          <w:szCs w:val="24"/>
        </w:rPr>
        <w:t>:</w:t>
      </w:r>
    </w:p>
    <w:p w14:paraId="06E68B5B" w14:textId="088BE4E7" w:rsidR="00120BF7" w:rsidRDefault="00120BF7" w:rsidP="00F60C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120BF7">
        <w:rPr>
          <w:szCs w:val="24"/>
          <w:lang w:val="en-US"/>
        </w:rPr>
        <w:lastRenderedPageBreak/>
        <w:t>Y. Choi, T.W. Lam,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Dynamic suffix tree and two-dimensional texts management,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Information Processing Letters,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Volume 61, Issue 4,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1997,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Pages 213-220,</w:t>
      </w:r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ISSN 0020-0190,</w:t>
      </w:r>
      <w:r>
        <w:rPr>
          <w:szCs w:val="24"/>
          <w:lang w:val="en-US"/>
        </w:rPr>
        <w:t xml:space="preserve"> </w:t>
      </w:r>
      <w:hyperlink r:id="rId9" w:history="1">
        <w:r w:rsidRPr="00BA5AC6">
          <w:rPr>
            <w:rStyle w:val="Hyperlink"/>
            <w:szCs w:val="24"/>
            <w:lang w:val="en-US"/>
          </w:rPr>
          <w:t>https://doi.org/10.1016/S0020-0190(97)00018-5</w:t>
        </w:r>
      </w:hyperlink>
      <w:r>
        <w:rPr>
          <w:szCs w:val="24"/>
          <w:lang w:val="en-US"/>
        </w:rPr>
        <w:t xml:space="preserve"> </w:t>
      </w:r>
      <w:r w:rsidRPr="00120BF7">
        <w:rPr>
          <w:szCs w:val="24"/>
          <w:lang w:val="en-US"/>
        </w:rPr>
        <w:t>.</w:t>
      </w:r>
    </w:p>
    <w:p w14:paraId="6067EDB4" w14:textId="0033852B" w:rsidR="00C819CE" w:rsidRDefault="00310A2A" w:rsidP="00310A2A">
      <w:pPr>
        <w:pStyle w:val="Web1"/>
        <w:numPr>
          <w:ilvl w:val="0"/>
          <w:numId w:val="46"/>
        </w:numPr>
        <w:spacing w:line="276" w:lineRule="auto"/>
        <w:rPr>
          <w:szCs w:val="24"/>
          <w:lang w:val="en-US"/>
        </w:rPr>
      </w:pPr>
      <w:r w:rsidRPr="00310A2A">
        <w:rPr>
          <w:lang w:val="pt-PT"/>
        </w:rPr>
        <w:t xml:space="preserve">Russo, L.M.S., Navarro, G., Oliveira, A.L. (2008). </w:t>
      </w:r>
      <w:r w:rsidRPr="00310A2A">
        <w:rPr>
          <w:lang w:val="en-US"/>
        </w:rPr>
        <w:t xml:space="preserve">Dynamic </w:t>
      </w:r>
      <w:proofErr w:type="gramStart"/>
      <w:r w:rsidRPr="00310A2A">
        <w:rPr>
          <w:lang w:val="en-US"/>
        </w:rPr>
        <w:t>Fully-Compressed</w:t>
      </w:r>
      <w:proofErr w:type="gramEnd"/>
      <w:r w:rsidRPr="00310A2A">
        <w:rPr>
          <w:lang w:val="en-US"/>
        </w:rPr>
        <w:t xml:space="preserve"> Suffix Trees. In: </w:t>
      </w:r>
      <w:proofErr w:type="spellStart"/>
      <w:r w:rsidRPr="00310A2A">
        <w:rPr>
          <w:lang w:val="en-US"/>
        </w:rPr>
        <w:t>Ferragina</w:t>
      </w:r>
      <w:proofErr w:type="spellEnd"/>
      <w:r w:rsidRPr="00310A2A">
        <w:rPr>
          <w:lang w:val="en-US"/>
        </w:rPr>
        <w:t xml:space="preserve">, P., Landau, G.M. (eds) Combinatorial Pattern Matching. CPM 2008. Lecture Notes in Computer Science, vol 5029. Springer, Berlin, Heidelberg. </w:t>
      </w:r>
      <w:hyperlink r:id="rId10" w:history="1">
        <w:r w:rsidRPr="00BD2A9E">
          <w:rPr>
            <w:rStyle w:val="Hyperlink"/>
            <w:lang w:val="en-US"/>
          </w:rPr>
          <w:t>https://doi.org/10.1007/978-3-540-69068-9_19</w:t>
        </w:r>
      </w:hyperlink>
      <w:r>
        <w:rPr>
          <w:lang w:val="en-US"/>
        </w:rPr>
        <w:t xml:space="preserve"> </w:t>
      </w:r>
    </w:p>
    <w:p w14:paraId="5F54AE5B" w14:textId="77777777" w:rsidR="00C819CE" w:rsidRDefault="00C819CE" w:rsidP="00C819CE">
      <w:pPr>
        <w:pStyle w:val="Web1"/>
        <w:spacing w:line="276" w:lineRule="auto"/>
        <w:ind w:left="720"/>
        <w:rPr>
          <w:szCs w:val="24"/>
          <w:lang w:val="en-US"/>
        </w:rPr>
      </w:pPr>
    </w:p>
    <w:p w14:paraId="44374436" w14:textId="6219375E" w:rsidR="00C819CE" w:rsidRDefault="00C819CE" w:rsidP="00C819CE">
      <w:pPr>
        <w:pStyle w:val="Web1"/>
        <w:spacing w:before="0" w:after="120" w:line="276" w:lineRule="auto"/>
        <w:jc w:val="both"/>
        <w:rPr>
          <w:b/>
          <w:bCs/>
          <w:sz w:val="28"/>
          <w:szCs w:val="28"/>
          <w:lang w:val="en-US"/>
        </w:rPr>
      </w:pPr>
      <w:r w:rsidRPr="00FC6E16"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4</w:t>
      </w:r>
    </w:p>
    <w:p w14:paraId="318DCA56" w14:textId="7CDF269A" w:rsidR="00385FB6" w:rsidRDefault="00152B6E" w:rsidP="00385FB6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F76EDE">
        <w:rPr>
          <w:szCs w:val="24"/>
        </w:rPr>
        <w:t xml:space="preserve">Ως «κενό» ανάμεσα σε δύο εμφανίσεις μιας συμβολοσειράς μπορεί να οριστεί ο αριθμός των </w:t>
      </w:r>
      <w:r w:rsidR="003635AD">
        <w:rPr>
          <w:szCs w:val="24"/>
        </w:rPr>
        <w:t>συμβόλων ανάμεσ</w:t>
      </w:r>
      <w:r w:rsidR="008A26BE">
        <w:rPr>
          <w:szCs w:val="24"/>
        </w:rPr>
        <w:t xml:space="preserve">ά </w:t>
      </w:r>
      <w:r w:rsidR="0044462C">
        <w:rPr>
          <w:szCs w:val="24"/>
        </w:rPr>
        <w:t>τους. Έ</w:t>
      </w:r>
      <w:r w:rsidR="005068C7">
        <w:rPr>
          <w:szCs w:val="24"/>
        </w:rPr>
        <w:t>να</w:t>
      </w:r>
      <w:r w:rsidR="00FF2D8A">
        <w:rPr>
          <w:szCs w:val="24"/>
        </w:rPr>
        <w:t xml:space="preserve"> ζευγάρι εμφανίσεων είναι μέγιστο (</w:t>
      </w:r>
      <w:r w:rsidR="00FF2D8A">
        <w:rPr>
          <w:szCs w:val="24"/>
          <w:lang w:val="en-US"/>
        </w:rPr>
        <w:t>maximal</w:t>
      </w:r>
      <w:r w:rsidR="00FF2D8A" w:rsidRPr="00FF2D8A">
        <w:rPr>
          <w:szCs w:val="24"/>
        </w:rPr>
        <w:t>)</w:t>
      </w:r>
      <w:r w:rsidR="00025580">
        <w:rPr>
          <w:szCs w:val="24"/>
        </w:rPr>
        <w:t xml:space="preserve"> όταν καμία από τις δύο δεν μπορεί να επεκταθεί </w:t>
      </w:r>
      <w:r w:rsidR="008960F7">
        <w:rPr>
          <w:szCs w:val="24"/>
        </w:rPr>
        <w:t xml:space="preserve">προς τα δεξιά </w:t>
      </w:r>
      <w:r w:rsidR="008A26BE">
        <w:rPr>
          <w:szCs w:val="24"/>
        </w:rPr>
        <w:t>ή</w:t>
      </w:r>
      <w:r w:rsidR="008960F7">
        <w:rPr>
          <w:szCs w:val="24"/>
        </w:rPr>
        <w:t xml:space="preserve"> προς τα αριστερά</w:t>
      </w:r>
      <w:r w:rsidR="00025580">
        <w:rPr>
          <w:szCs w:val="24"/>
        </w:rPr>
        <w:t xml:space="preserve"> χωρίς να </w:t>
      </w:r>
      <w:r w:rsidR="007B6363">
        <w:rPr>
          <w:szCs w:val="24"/>
        </w:rPr>
        <w:t>πάψει να υπάρχει ταίριασμα μεταξύ τους.</w:t>
      </w:r>
      <w:r w:rsidR="004F1DCF">
        <w:rPr>
          <w:szCs w:val="24"/>
        </w:rPr>
        <w:t xml:space="preserve"> </w:t>
      </w:r>
      <w:r w:rsidR="006E0FF9">
        <w:rPr>
          <w:szCs w:val="24"/>
        </w:rPr>
        <w:t>Ένα ζευγάρι είναι</w:t>
      </w:r>
      <w:r w:rsidR="00597FD1">
        <w:rPr>
          <w:szCs w:val="24"/>
        </w:rPr>
        <w:t xml:space="preserve"> </w:t>
      </w:r>
      <w:r w:rsidR="00147473">
        <w:rPr>
          <w:szCs w:val="24"/>
        </w:rPr>
        <w:t>αριστερά μέγιστο (</w:t>
      </w:r>
      <w:r w:rsidR="00147473">
        <w:rPr>
          <w:szCs w:val="24"/>
          <w:lang w:val="en-US"/>
        </w:rPr>
        <w:t>left</w:t>
      </w:r>
      <w:r w:rsidR="00147473" w:rsidRPr="00147473">
        <w:rPr>
          <w:szCs w:val="24"/>
        </w:rPr>
        <w:t>-</w:t>
      </w:r>
      <w:r w:rsidR="00147473">
        <w:rPr>
          <w:szCs w:val="24"/>
          <w:lang w:val="en-US"/>
        </w:rPr>
        <w:t>maximal</w:t>
      </w:r>
      <w:r w:rsidR="00147473" w:rsidRPr="00147473">
        <w:rPr>
          <w:szCs w:val="24"/>
        </w:rPr>
        <w:t xml:space="preserve">) </w:t>
      </w:r>
      <w:r w:rsidR="00147473">
        <w:rPr>
          <w:szCs w:val="24"/>
        </w:rPr>
        <w:t xml:space="preserve">αν </w:t>
      </w:r>
      <w:r w:rsidR="006E0FF9">
        <w:rPr>
          <w:szCs w:val="24"/>
        </w:rPr>
        <w:t>τα σύμβολα στα αριστερά των δύο εμφανίσεων είναι διαφορετικά</w:t>
      </w:r>
      <w:r w:rsidR="006310C6">
        <w:rPr>
          <w:szCs w:val="24"/>
        </w:rPr>
        <w:t xml:space="preserve"> και αντίστοιχα δεξιά μέγιστο (</w:t>
      </w:r>
      <w:r w:rsidR="006310C6">
        <w:rPr>
          <w:szCs w:val="24"/>
          <w:lang w:val="en-US"/>
        </w:rPr>
        <w:t>right</w:t>
      </w:r>
      <w:r w:rsidR="006310C6" w:rsidRPr="006310C6">
        <w:rPr>
          <w:szCs w:val="24"/>
        </w:rPr>
        <w:t>-</w:t>
      </w:r>
      <w:r w:rsidR="006310C6">
        <w:rPr>
          <w:szCs w:val="24"/>
          <w:lang w:val="en-US"/>
        </w:rPr>
        <w:t>maximal</w:t>
      </w:r>
      <w:r w:rsidR="006310C6" w:rsidRPr="006310C6">
        <w:rPr>
          <w:szCs w:val="24"/>
        </w:rPr>
        <w:t xml:space="preserve">) </w:t>
      </w:r>
      <w:r w:rsidR="006310C6">
        <w:rPr>
          <w:szCs w:val="24"/>
        </w:rPr>
        <w:t>αν τα σύμβολα στα δεξιά</w:t>
      </w:r>
      <w:r w:rsidR="008C78DC">
        <w:rPr>
          <w:szCs w:val="24"/>
        </w:rPr>
        <w:t xml:space="preserve"> είναι διαφορετικά</w:t>
      </w:r>
      <w:r w:rsidR="006E0FF9">
        <w:rPr>
          <w:szCs w:val="24"/>
        </w:rPr>
        <w:t xml:space="preserve">. </w:t>
      </w:r>
      <w:r w:rsidR="004F1DCF">
        <w:rPr>
          <w:szCs w:val="24"/>
        </w:rPr>
        <w:t>Έχει σημασία να προσδιοριστεί τι θα θεωρείται «κενό» ανάμεσα σε δύο εμφανίσεις</w:t>
      </w:r>
      <w:r w:rsidR="00456D95">
        <w:rPr>
          <w:szCs w:val="24"/>
        </w:rPr>
        <w:t xml:space="preserve"> για να </w:t>
      </w:r>
      <w:r w:rsidR="001539E7">
        <w:rPr>
          <w:szCs w:val="24"/>
        </w:rPr>
        <w:t>φαίνεται πότε υπάρχει επικάλυψη και πότε δύο εμφανίσεις</w:t>
      </w:r>
      <w:r w:rsidR="00E42BF5">
        <w:rPr>
          <w:szCs w:val="24"/>
        </w:rPr>
        <w:t xml:space="preserve"> βρίσκονται σε μεγάλη απόσταση μεταξύ τους μέσα στη συμβολοσειρά.</w:t>
      </w:r>
      <w:r w:rsidR="00726C8A">
        <w:rPr>
          <w:szCs w:val="24"/>
        </w:rPr>
        <w:t xml:space="preserve"> Σε κάποιες περιπτώσ</w:t>
      </w:r>
      <w:r w:rsidR="000B791A">
        <w:rPr>
          <w:szCs w:val="24"/>
        </w:rPr>
        <w:t>ε</w:t>
      </w:r>
      <w:r w:rsidR="00726C8A">
        <w:rPr>
          <w:szCs w:val="24"/>
        </w:rPr>
        <w:t xml:space="preserve">ις μπορεί μια συμβολοσειρά να επαναλαμβάνεται δύο διαδοχικές φορές, </w:t>
      </w:r>
      <w:r w:rsidR="00103C67">
        <w:rPr>
          <w:szCs w:val="24"/>
        </w:rPr>
        <w:t xml:space="preserve">δηλαδή </w:t>
      </w:r>
      <w:r w:rsidR="008E1E7E">
        <w:rPr>
          <w:szCs w:val="24"/>
        </w:rPr>
        <w:t xml:space="preserve">το </w:t>
      </w:r>
      <w:r w:rsidR="00103C67">
        <w:rPr>
          <w:szCs w:val="24"/>
        </w:rPr>
        <w:t>κενό</w:t>
      </w:r>
      <w:r w:rsidR="008E1E7E">
        <w:rPr>
          <w:szCs w:val="24"/>
        </w:rPr>
        <w:t xml:space="preserve"> έχει μήκος 0</w:t>
      </w:r>
      <w:r w:rsidR="00103C67">
        <w:rPr>
          <w:szCs w:val="24"/>
        </w:rPr>
        <w:t xml:space="preserve"> (</w:t>
      </w:r>
      <w:r w:rsidR="00103C67">
        <w:rPr>
          <w:szCs w:val="24"/>
          <w:lang w:val="en-US"/>
        </w:rPr>
        <w:t>tandem</w:t>
      </w:r>
      <w:r w:rsidR="00103C67" w:rsidRPr="00103C67">
        <w:rPr>
          <w:szCs w:val="24"/>
        </w:rPr>
        <w:t xml:space="preserve"> </w:t>
      </w:r>
      <w:r w:rsidR="00103C67">
        <w:rPr>
          <w:szCs w:val="24"/>
          <w:lang w:val="en-US"/>
        </w:rPr>
        <w:t>repeat</w:t>
      </w:r>
      <w:r w:rsidR="00103C67" w:rsidRPr="00103C67">
        <w:rPr>
          <w:szCs w:val="24"/>
        </w:rPr>
        <w:t>).</w:t>
      </w:r>
    </w:p>
    <w:p w14:paraId="1A6D6899" w14:textId="62DE22B1" w:rsidR="00152B6E" w:rsidRDefault="00385FB6" w:rsidP="005F7124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152B6E">
        <w:rPr>
          <w:szCs w:val="24"/>
        </w:rPr>
        <w:t xml:space="preserve">Μια προσέγγιση </w:t>
      </w:r>
      <w:r w:rsidR="00783313" w:rsidRPr="00783313">
        <w:rPr>
          <w:szCs w:val="24"/>
        </w:rPr>
        <w:t xml:space="preserve">[1] </w:t>
      </w:r>
      <w:r w:rsidR="00395B3C">
        <w:rPr>
          <w:szCs w:val="24"/>
        </w:rPr>
        <w:t xml:space="preserve">που βάζει περιορισμούς </w:t>
      </w:r>
      <w:r w:rsidR="000D30BC">
        <w:rPr>
          <w:szCs w:val="24"/>
        </w:rPr>
        <w:t>στα κενά ανάμεσα σε δύο εμφανίσεις της ίδιας συμβολοσειράς</w:t>
      </w:r>
      <w:r w:rsidR="00FA1F56">
        <w:rPr>
          <w:szCs w:val="24"/>
        </w:rPr>
        <w:t xml:space="preserve"> θεωρεί ότι</w:t>
      </w:r>
      <w:r w:rsidR="007D7569">
        <w:rPr>
          <w:szCs w:val="24"/>
        </w:rPr>
        <w:t xml:space="preserve"> ένα ζευγάρι εμφανίσεων συμβολοσειράς α είναι μέγιστο μόνο αν το κενό </w:t>
      </w:r>
      <w:r w:rsidR="00C93018">
        <w:rPr>
          <w:szCs w:val="24"/>
        </w:rPr>
        <w:t xml:space="preserve">βρίσκεται στο διάστημα ανάμεσα σε δύο συναρτήσεις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1(|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 xml:space="preserve">|) </w:t>
      </w:r>
      <w:r w:rsidR="00C93018">
        <w:rPr>
          <w:szCs w:val="24"/>
        </w:rPr>
        <w:t xml:space="preserve">και </w:t>
      </w:r>
      <w:r w:rsidR="00C93018">
        <w:rPr>
          <w:szCs w:val="24"/>
          <w:lang w:val="en-US"/>
        </w:rPr>
        <w:t>g</w:t>
      </w:r>
      <w:r w:rsidR="00C93018" w:rsidRPr="00C93018">
        <w:rPr>
          <w:szCs w:val="24"/>
        </w:rPr>
        <w:t>2(|</w:t>
      </w:r>
      <w:r w:rsidR="00C93018">
        <w:rPr>
          <w:szCs w:val="24"/>
          <w:lang w:val="en-US"/>
        </w:rPr>
        <w:t>a</w:t>
      </w:r>
      <w:r w:rsidR="00C93018" w:rsidRPr="00C93018">
        <w:rPr>
          <w:szCs w:val="24"/>
        </w:rPr>
        <w:t>|).</w:t>
      </w:r>
      <w:r w:rsidR="00A66D0C">
        <w:rPr>
          <w:szCs w:val="24"/>
        </w:rPr>
        <w:t xml:space="preserve"> Οι </w:t>
      </w:r>
      <w:proofErr w:type="spellStart"/>
      <w:r w:rsidR="00A66D0C">
        <w:rPr>
          <w:szCs w:val="24"/>
        </w:rPr>
        <w:t>υποσυμβολοσειρές</w:t>
      </w:r>
      <w:proofErr w:type="spellEnd"/>
      <w:r w:rsidR="00A66D0C">
        <w:rPr>
          <w:szCs w:val="24"/>
        </w:rPr>
        <w:t xml:space="preserve"> αποθηκεύ</w:t>
      </w:r>
      <w:r w:rsidR="00062BAA">
        <w:rPr>
          <w:szCs w:val="24"/>
        </w:rPr>
        <w:t>ο</w:t>
      </w:r>
      <w:r w:rsidR="00A66D0C">
        <w:rPr>
          <w:szCs w:val="24"/>
        </w:rPr>
        <w:t xml:space="preserve">νται σε ένα δυαδικό </w:t>
      </w:r>
      <w:r w:rsidR="00062BAA">
        <w:rPr>
          <w:szCs w:val="24"/>
        </w:rPr>
        <w:t>δέντρο επιθεμάτων</w:t>
      </w:r>
      <w:r w:rsidR="00170FE2">
        <w:rPr>
          <w:szCs w:val="24"/>
        </w:rPr>
        <w:t>.</w:t>
      </w:r>
      <w:r w:rsidR="003E2C0F">
        <w:rPr>
          <w:szCs w:val="24"/>
        </w:rPr>
        <w:t xml:space="preserve"> Τα μέγιστα ζευγάρια</w:t>
      </w:r>
      <w:r w:rsidR="001C5BB0">
        <w:rPr>
          <w:szCs w:val="24"/>
        </w:rPr>
        <w:t xml:space="preserve"> όλης της συμβολοσειράς</w:t>
      </w:r>
      <w:r w:rsidR="003E2C0F">
        <w:rPr>
          <w:szCs w:val="24"/>
        </w:rPr>
        <w:t xml:space="preserve"> μπορούν να βρεθούν αφού πρώτα βρεθούν όλα τα δεξιά-μ</w:t>
      </w:r>
      <w:r w:rsidR="001C5BB0">
        <w:rPr>
          <w:szCs w:val="24"/>
        </w:rPr>
        <w:t>έγιστα ζευγάρια στο δέντρο</w:t>
      </w:r>
      <w:r w:rsidR="002350F4">
        <w:rPr>
          <w:szCs w:val="24"/>
        </w:rPr>
        <w:t xml:space="preserve"> με κενά στο </w:t>
      </w:r>
      <w:r w:rsidR="0059640E">
        <w:rPr>
          <w:szCs w:val="24"/>
        </w:rPr>
        <w:t>διάστημα ανάμεσα στις δύο συναρτήσεις</w:t>
      </w:r>
      <w:r w:rsidR="009A4EA1">
        <w:rPr>
          <w:szCs w:val="24"/>
        </w:rPr>
        <w:t xml:space="preserve"> και στη συνέχεια</w:t>
      </w:r>
      <w:r w:rsidR="00A90DBF">
        <w:rPr>
          <w:szCs w:val="24"/>
        </w:rPr>
        <w:t xml:space="preserve"> αφαιρεθούν από αυτά όλα τα δεξιά</w:t>
      </w:r>
      <w:r w:rsidR="002E50EE">
        <w:rPr>
          <w:szCs w:val="24"/>
        </w:rPr>
        <w:t xml:space="preserve"> </w:t>
      </w:r>
      <w:r w:rsidR="00A90DBF">
        <w:rPr>
          <w:szCs w:val="24"/>
        </w:rPr>
        <w:t>μέγιστα που δεν είναι</w:t>
      </w:r>
      <w:r w:rsidR="006C5848">
        <w:rPr>
          <w:szCs w:val="24"/>
        </w:rPr>
        <w:t xml:space="preserve"> και αριστερά μέγιστα</w:t>
      </w:r>
      <w:r w:rsidR="001C5BB0">
        <w:rPr>
          <w:szCs w:val="24"/>
        </w:rPr>
        <w:t>.</w:t>
      </w:r>
      <w:r w:rsidR="00BA415E">
        <w:rPr>
          <w:szCs w:val="24"/>
        </w:rPr>
        <w:t xml:space="preserve"> Για να μπορεί να γίνει αναζήτηση, χρησιμοποιούνται δέντρα αναζήτησης</w:t>
      </w:r>
      <w:r w:rsidR="00040835">
        <w:rPr>
          <w:szCs w:val="24"/>
        </w:rPr>
        <w:t xml:space="preserve">, για παράδειγμα </w:t>
      </w:r>
      <w:r w:rsidR="00040835">
        <w:rPr>
          <w:szCs w:val="24"/>
          <w:lang w:val="en-US"/>
        </w:rPr>
        <w:t>AVL</w:t>
      </w:r>
      <w:r w:rsidR="00040835" w:rsidRPr="00663441">
        <w:rPr>
          <w:szCs w:val="24"/>
        </w:rPr>
        <w:t xml:space="preserve">, </w:t>
      </w:r>
      <w:r w:rsidR="00040835">
        <w:rPr>
          <w:szCs w:val="24"/>
        </w:rPr>
        <w:t>όπου η πληροφορία αποθηκεύεται στους κόμβους</w:t>
      </w:r>
      <w:r w:rsidR="00A12432">
        <w:rPr>
          <w:szCs w:val="24"/>
        </w:rPr>
        <w:t xml:space="preserve"> Κ</w:t>
      </w:r>
      <w:r w:rsidR="005B48FA">
        <w:rPr>
          <w:szCs w:val="24"/>
        </w:rPr>
        <w:t xml:space="preserve">αλούνται </w:t>
      </w:r>
      <w:r w:rsidR="005B48FA">
        <w:rPr>
          <w:szCs w:val="24"/>
          <w:lang w:val="en-US"/>
        </w:rPr>
        <w:t>leaf</w:t>
      </w:r>
      <w:r w:rsidR="005B48FA" w:rsidRPr="005B48FA">
        <w:rPr>
          <w:szCs w:val="24"/>
        </w:rPr>
        <w:t>-</w:t>
      </w:r>
      <w:r w:rsidR="005B48FA">
        <w:rPr>
          <w:szCs w:val="24"/>
          <w:lang w:val="en-US"/>
        </w:rPr>
        <w:t>list</w:t>
      </w:r>
      <w:r w:rsidR="005B48FA" w:rsidRPr="005B48FA">
        <w:rPr>
          <w:szCs w:val="24"/>
        </w:rPr>
        <w:t xml:space="preserve"> </w:t>
      </w:r>
      <w:r w:rsidR="005B48FA">
        <w:rPr>
          <w:szCs w:val="24"/>
          <w:lang w:val="en-US"/>
        </w:rPr>
        <w:t>trees</w:t>
      </w:r>
      <w:r w:rsidR="0053073F" w:rsidRPr="0053073F">
        <w:rPr>
          <w:szCs w:val="24"/>
        </w:rPr>
        <w:t xml:space="preserve"> </w:t>
      </w:r>
      <w:r w:rsidR="0053073F">
        <w:rPr>
          <w:szCs w:val="24"/>
        </w:rPr>
        <w:t>και κ</w:t>
      </w:r>
      <w:r w:rsidR="009F54A1">
        <w:rPr>
          <w:szCs w:val="24"/>
        </w:rPr>
        <w:t>ατασκευάζονται</w:t>
      </w:r>
      <w:r w:rsidR="00040835">
        <w:rPr>
          <w:szCs w:val="24"/>
        </w:rPr>
        <w:t xml:space="preserve"> βήμα-βήμα με </w:t>
      </w:r>
      <w:proofErr w:type="spellStart"/>
      <w:r w:rsidR="00040835">
        <w:rPr>
          <w:szCs w:val="24"/>
        </w:rPr>
        <w:t>διαπέραση</w:t>
      </w:r>
      <w:proofErr w:type="spellEnd"/>
      <w:r w:rsidR="00040835">
        <w:rPr>
          <w:szCs w:val="24"/>
        </w:rPr>
        <w:t xml:space="preserve"> του αρχικού δέντρου</w:t>
      </w:r>
      <w:r w:rsidR="002D630D">
        <w:rPr>
          <w:szCs w:val="24"/>
        </w:rPr>
        <w:t xml:space="preserve"> και με βάση </w:t>
      </w:r>
      <w:r w:rsidR="005561B0">
        <w:rPr>
          <w:szCs w:val="24"/>
        </w:rPr>
        <w:t>τις λίστες φύλλων</w:t>
      </w:r>
      <w:r w:rsidR="002D630D">
        <w:rPr>
          <w:szCs w:val="24"/>
        </w:rPr>
        <w:t xml:space="preserve"> </w:t>
      </w:r>
      <w:r w:rsidR="005561B0">
        <w:rPr>
          <w:szCs w:val="24"/>
        </w:rPr>
        <w:t>(</w:t>
      </w:r>
      <w:r w:rsidR="00CF0473">
        <w:rPr>
          <w:szCs w:val="24"/>
          <w:lang w:val="en-US"/>
        </w:rPr>
        <w:t>Leaf</w:t>
      </w:r>
      <w:r w:rsidR="00CF0473" w:rsidRPr="00CF0473">
        <w:rPr>
          <w:szCs w:val="24"/>
        </w:rPr>
        <w:t xml:space="preserve"> </w:t>
      </w:r>
      <w:r w:rsidR="00CF0473">
        <w:rPr>
          <w:szCs w:val="24"/>
          <w:lang w:val="en-US"/>
        </w:rPr>
        <w:t>Lists</w:t>
      </w:r>
      <w:r w:rsidR="005561B0">
        <w:rPr>
          <w:szCs w:val="24"/>
        </w:rPr>
        <w:t>)</w:t>
      </w:r>
      <w:r w:rsidR="00CF0473" w:rsidRPr="00CF0473">
        <w:rPr>
          <w:szCs w:val="24"/>
        </w:rPr>
        <w:t xml:space="preserve"> </w:t>
      </w:r>
      <w:r w:rsidR="002D630D">
        <w:rPr>
          <w:szCs w:val="24"/>
        </w:rPr>
        <w:t>κάθε κόμβου</w:t>
      </w:r>
      <w:r w:rsidR="00BA415E">
        <w:rPr>
          <w:szCs w:val="24"/>
        </w:rPr>
        <w:t>.</w:t>
      </w:r>
      <w:r w:rsidR="007818B0">
        <w:rPr>
          <w:szCs w:val="24"/>
        </w:rPr>
        <w:t xml:space="preserve"> </w:t>
      </w:r>
      <w:r w:rsidR="00CC4419">
        <w:rPr>
          <w:szCs w:val="24"/>
        </w:rPr>
        <w:t xml:space="preserve">Για </w:t>
      </w:r>
      <w:r w:rsidR="00CC4419">
        <w:rPr>
          <w:szCs w:val="24"/>
        </w:rPr>
        <w:t xml:space="preserve">κάθε κόμβο </w:t>
      </w:r>
      <w:r w:rsidR="00CC4419">
        <w:rPr>
          <w:szCs w:val="24"/>
        </w:rPr>
        <w:t xml:space="preserve">ένα </w:t>
      </w:r>
      <w:r w:rsidR="00CC4419">
        <w:rPr>
          <w:szCs w:val="24"/>
          <w:lang w:val="en-US"/>
        </w:rPr>
        <w:t>leaf</w:t>
      </w:r>
      <w:r w:rsidR="00CC4419" w:rsidRPr="00CC4419">
        <w:rPr>
          <w:szCs w:val="24"/>
        </w:rPr>
        <w:t xml:space="preserve"> </w:t>
      </w:r>
      <w:r w:rsidR="00CC4419">
        <w:rPr>
          <w:szCs w:val="24"/>
          <w:lang w:val="en-US"/>
        </w:rPr>
        <w:t>list</w:t>
      </w:r>
      <w:r w:rsidR="00CC4419" w:rsidRPr="00CC4419">
        <w:rPr>
          <w:szCs w:val="24"/>
        </w:rPr>
        <w:t xml:space="preserve"> </w:t>
      </w:r>
      <w:r w:rsidR="00CC4419">
        <w:rPr>
          <w:szCs w:val="24"/>
        </w:rPr>
        <w:t>αποθηκεύ</w:t>
      </w:r>
      <w:r w:rsidR="00CC4419">
        <w:rPr>
          <w:szCs w:val="24"/>
        </w:rPr>
        <w:t>ει</w:t>
      </w:r>
      <w:r w:rsidR="00CC4419">
        <w:rPr>
          <w:szCs w:val="24"/>
        </w:rPr>
        <w:t xml:space="preserve"> όλες </w:t>
      </w:r>
      <w:r w:rsidR="00CC4419">
        <w:rPr>
          <w:szCs w:val="24"/>
        </w:rPr>
        <w:t>τις</w:t>
      </w:r>
      <w:r w:rsidR="00CC4419">
        <w:rPr>
          <w:szCs w:val="24"/>
        </w:rPr>
        <w:t xml:space="preserve"> </w:t>
      </w:r>
      <w:proofErr w:type="spellStart"/>
      <w:r w:rsidR="00CC4419">
        <w:rPr>
          <w:szCs w:val="24"/>
        </w:rPr>
        <w:t>υποσυμβολοσειρές</w:t>
      </w:r>
      <w:proofErr w:type="spellEnd"/>
      <w:r w:rsidR="00CC4419">
        <w:rPr>
          <w:szCs w:val="24"/>
        </w:rPr>
        <w:t xml:space="preserve"> που καταλήγουν σε συγκεκριμένο επίθεμα</w:t>
      </w:r>
      <w:r w:rsidR="003B7FF7">
        <w:rPr>
          <w:szCs w:val="24"/>
        </w:rPr>
        <w:t>(</w:t>
      </w:r>
      <w:r w:rsidR="00266060">
        <w:rPr>
          <w:szCs w:val="24"/>
        </w:rPr>
        <w:t xml:space="preserve">δηλαδή τους δείκτες προς τα </w:t>
      </w:r>
      <w:proofErr w:type="spellStart"/>
      <w:r w:rsidR="00266060">
        <w:rPr>
          <w:szCs w:val="24"/>
        </w:rPr>
        <w:t>ανίστοιχα</w:t>
      </w:r>
      <w:proofErr w:type="spellEnd"/>
      <w:r w:rsidR="00266060">
        <w:rPr>
          <w:szCs w:val="24"/>
        </w:rPr>
        <w:t xml:space="preserve"> φύλλα του δέντρου)</w:t>
      </w:r>
      <w:r w:rsidR="00CC4419">
        <w:rPr>
          <w:szCs w:val="24"/>
        </w:rPr>
        <w:t>.</w:t>
      </w:r>
      <w:r w:rsidR="00CC4419" w:rsidRPr="00A82B1D">
        <w:rPr>
          <w:szCs w:val="24"/>
        </w:rPr>
        <w:t xml:space="preserve"> </w:t>
      </w:r>
      <w:r w:rsidR="007818B0">
        <w:rPr>
          <w:szCs w:val="24"/>
        </w:rPr>
        <w:t>Για να μπορεί να γίνει το φιλτράρισμα χωρίς να χρειάζεται να βρεθούν όλα τα δεξιά μέγιστα</w:t>
      </w:r>
      <w:r w:rsidR="00C738CD">
        <w:rPr>
          <w:szCs w:val="24"/>
        </w:rPr>
        <w:t xml:space="preserve"> κατασκευάζεται </w:t>
      </w:r>
      <w:r w:rsidR="009D1F5F">
        <w:rPr>
          <w:szCs w:val="24"/>
        </w:rPr>
        <w:t>ένα</w:t>
      </w:r>
      <w:r w:rsidR="00C738CD">
        <w:rPr>
          <w:szCs w:val="24"/>
        </w:rPr>
        <w:t xml:space="preserve"> επιπλέον βοηθητικ</w:t>
      </w:r>
      <w:r w:rsidR="009D1F5F">
        <w:rPr>
          <w:szCs w:val="24"/>
        </w:rPr>
        <w:t>ό</w:t>
      </w:r>
      <w:r w:rsidR="00C738CD">
        <w:rPr>
          <w:szCs w:val="24"/>
        </w:rPr>
        <w:t xml:space="preserve"> </w:t>
      </w:r>
      <w:r w:rsidR="009D1F5F">
        <w:rPr>
          <w:szCs w:val="24"/>
          <w:lang w:val="en-US"/>
        </w:rPr>
        <w:t>AVL</w:t>
      </w:r>
      <w:r w:rsidR="009D1F5F" w:rsidRPr="009D1F5F">
        <w:rPr>
          <w:szCs w:val="24"/>
        </w:rPr>
        <w:t xml:space="preserve"> </w:t>
      </w:r>
      <w:r w:rsidR="00C738CD">
        <w:rPr>
          <w:szCs w:val="24"/>
        </w:rPr>
        <w:t>δ</w:t>
      </w:r>
      <w:r w:rsidR="009D1F5F">
        <w:rPr>
          <w:szCs w:val="24"/>
        </w:rPr>
        <w:t>έντρο</w:t>
      </w:r>
      <w:r w:rsidR="00C738CD">
        <w:rPr>
          <w:szCs w:val="24"/>
        </w:rPr>
        <w:t>, το</w:t>
      </w:r>
      <w:r w:rsidR="001A1D06">
        <w:rPr>
          <w:szCs w:val="24"/>
        </w:rPr>
        <w:t xml:space="preserve"> </w:t>
      </w:r>
      <w:r w:rsidR="001A1D06">
        <w:rPr>
          <w:szCs w:val="24"/>
          <w:lang w:val="en-US"/>
        </w:rPr>
        <w:t>block</w:t>
      </w:r>
      <w:r w:rsidR="001A1D06" w:rsidRPr="001A1D06">
        <w:rPr>
          <w:szCs w:val="24"/>
        </w:rPr>
        <w:t>-</w:t>
      </w:r>
      <w:r w:rsidR="001A1D06">
        <w:rPr>
          <w:szCs w:val="24"/>
          <w:lang w:val="en-US"/>
        </w:rPr>
        <w:t>start</w:t>
      </w:r>
      <w:r w:rsidR="001A1D06" w:rsidRPr="001A1D06">
        <w:rPr>
          <w:szCs w:val="24"/>
        </w:rPr>
        <w:t xml:space="preserve"> </w:t>
      </w:r>
      <w:r w:rsidR="001A1D06">
        <w:rPr>
          <w:szCs w:val="24"/>
          <w:lang w:val="en-US"/>
        </w:rPr>
        <w:t>tree</w:t>
      </w:r>
      <w:r w:rsidR="003E2930" w:rsidRPr="003E2930">
        <w:rPr>
          <w:szCs w:val="24"/>
        </w:rPr>
        <w:t xml:space="preserve">, </w:t>
      </w:r>
      <w:r w:rsidR="003E2930">
        <w:rPr>
          <w:szCs w:val="24"/>
        </w:rPr>
        <w:t xml:space="preserve">που διατηρεί συνδέσμους προς το </w:t>
      </w:r>
      <w:r w:rsidR="003E2930">
        <w:rPr>
          <w:szCs w:val="24"/>
          <w:lang w:val="en-US"/>
        </w:rPr>
        <w:t>leaf</w:t>
      </w:r>
      <w:r w:rsidR="003E2930" w:rsidRPr="0036705F">
        <w:rPr>
          <w:szCs w:val="24"/>
        </w:rPr>
        <w:t>-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list</w:t>
      </w:r>
      <w:r w:rsidR="003E2930" w:rsidRPr="003E2930">
        <w:rPr>
          <w:szCs w:val="24"/>
        </w:rPr>
        <w:t xml:space="preserve"> </w:t>
      </w:r>
      <w:r w:rsidR="003E2930">
        <w:rPr>
          <w:szCs w:val="24"/>
          <w:lang w:val="en-US"/>
        </w:rPr>
        <w:t>tree</w:t>
      </w:r>
      <w:r w:rsidR="0053073F">
        <w:rPr>
          <w:szCs w:val="24"/>
        </w:rPr>
        <w:t>.</w:t>
      </w:r>
      <w:r w:rsidR="00132767" w:rsidRPr="00132767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leaf</w:t>
      </w:r>
      <w:r w:rsidR="00D631DC" w:rsidRPr="00A82B1D">
        <w:rPr>
          <w:szCs w:val="24"/>
        </w:rPr>
        <w:t>-</w:t>
      </w:r>
      <w:r w:rsidR="00D631DC">
        <w:rPr>
          <w:szCs w:val="24"/>
          <w:lang w:val="en-US"/>
        </w:rPr>
        <w:t>list</w:t>
      </w:r>
      <w:r w:rsidR="00D631DC" w:rsidRPr="00A82B1D">
        <w:rPr>
          <w:szCs w:val="24"/>
        </w:rPr>
        <w:t xml:space="preserve"> </w:t>
      </w:r>
      <w:r w:rsidR="00D631DC">
        <w:rPr>
          <w:szCs w:val="24"/>
          <w:lang w:val="en-US"/>
        </w:rPr>
        <w:t>trees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αποθηκεύο</w:t>
      </w:r>
      <w:r>
        <w:rPr>
          <w:szCs w:val="24"/>
        </w:rPr>
        <w:t>υ</w:t>
      </w:r>
      <w:r w:rsidR="00D631DC">
        <w:rPr>
          <w:szCs w:val="24"/>
        </w:rPr>
        <w:t>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την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πληροφορία</w:t>
      </w:r>
      <w:r w:rsidR="00CC4419">
        <w:rPr>
          <w:szCs w:val="24"/>
        </w:rPr>
        <w:t xml:space="preserve"> 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και</w:t>
      </w:r>
      <w:r w:rsidR="00D631DC" w:rsidRPr="00A82B1D">
        <w:rPr>
          <w:szCs w:val="24"/>
        </w:rPr>
        <w:t xml:space="preserve"> </w:t>
      </w:r>
      <w:r w:rsidR="00D631DC">
        <w:rPr>
          <w:szCs w:val="24"/>
        </w:rPr>
        <w:t>τα</w:t>
      </w:r>
      <w:r w:rsidR="00D631DC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block</w:t>
      </w:r>
      <w:r w:rsidR="00A82B1D" w:rsidRPr="00A82B1D">
        <w:rPr>
          <w:szCs w:val="24"/>
        </w:rPr>
        <w:t>-</w:t>
      </w:r>
      <w:r w:rsidR="00A82B1D">
        <w:rPr>
          <w:szCs w:val="24"/>
          <w:lang w:val="en-US"/>
        </w:rPr>
        <w:t>start</w:t>
      </w:r>
      <w:r w:rsidR="00A82B1D" w:rsidRPr="00A82B1D">
        <w:rPr>
          <w:szCs w:val="24"/>
        </w:rPr>
        <w:t xml:space="preserve"> </w:t>
      </w:r>
      <w:r w:rsidR="00A82B1D">
        <w:rPr>
          <w:szCs w:val="24"/>
          <w:lang w:val="en-US"/>
        </w:rPr>
        <w:t>trees</w:t>
      </w:r>
      <w:r w:rsidR="00A82B1D" w:rsidRPr="00A82B1D">
        <w:rPr>
          <w:szCs w:val="24"/>
        </w:rPr>
        <w:t xml:space="preserve"> </w:t>
      </w:r>
      <w:r w:rsidR="00A82B1D">
        <w:rPr>
          <w:szCs w:val="24"/>
        </w:rPr>
        <w:t>αποθηκεύουν το υποσύνολο των στοιχείων που ξεκινούν σε κάθε</w:t>
      </w:r>
      <w:r w:rsidR="00150CA6">
        <w:rPr>
          <w:szCs w:val="24"/>
        </w:rPr>
        <w:t xml:space="preserve"> «μπλοκ». </w:t>
      </w:r>
      <w:r w:rsidR="00742701">
        <w:rPr>
          <w:szCs w:val="24"/>
        </w:rPr>
        <w:t>Για τα</w:t>
      </w:r>
      <w:r w:rsidR="00150CA6">
        <w:rPr>
          <w:szCs w:val="24"/>
        </w:rPr>
        <w:t xml:space="preserve"> φύλλ</w:t>
      </w:r>
      <w:r w:rsidR="00742701">
        <w:rPr>
          <w:szCs w:val="24"/>
        </w:rPr>
        <w:t>α</w:t>
      </w:r>
      <w:r w:rsidR="00150CA6">
        <w:rPr>
          <w:szCs w:val="24"/>
        </w:rPr>
        <w:t xml:space="preserve">, τα δέντρα αυτά κατασκευάζονται </w:t>
      </w:r>
      <w:r w:rsidR="00ED65A4">
        <w:rPr>
          <w:szCs w:val="24"/>
        </w:rPr>
        <w:t>α</w:t>
      </w:r>
      <w:r w:rsidR="00742701">
        <w:rPr>
          <w:szCs w:val="24"/>
        </w:rPr>
        <w:t xml:space="preserve">πευθείας. Για τους εσωτερικούς κόμβους </w:t>
      </w:r>
      <w:r w:rsidR="00DD1FF2">
        <w:rPr>
          <w:szCs w:val="24"/>
        </w:rPr>
        <w:t>κατασκευάζονται με συγχωνεύσεις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υποδέντρων</w:t>
      </w:r>
      <w:proofErr w:type="spellEnd"/>
      <w:r>
        <w:rPr>
          <w:szCs w:val="24"/>
        </w:rPr>
        <w:t>.</w:t>
      </w:r>
      <w:r w:rsidR="005F7124" w:rsidRPr="005F7124">
        <w:rPr>
          <w:szCs w:val="24"/>
        </w:rPr>
        <w:t xml:space="preserve"> </w:t>
      </w:r>
      <w:r w:rsidR="00DE3E31">
        <w:rPr>
          <w:szCs w:val="24"/>
        </w:rPr>
        <w:t>Όμως η</w:t>
      </w:r>
      <w:r w:rsidR="000218A2">
        <w:rPr>
          <w:szCs w:val="24"/>
        </w:rPr>
        <w:t xml:space="preserve"> </w:t>
      </w:r>
      <w:r w:rsidR="00113358">
        <w:rPr>
          <w:szCs w:val="24"/>
        </w:rPr>
        <w:t>ενημέρωση</w:t>
      </w:r>
      <w:r w:rsidR="000218A2">
        <w:rPr>
          <w:szCs w:val="24"/>
        </w:rPr>
        <w:t xml:space="preserve"> των </w:t>
      </w:r>
      <w:r w:rsidR="000218A2">
        <w:rPr>
          <w:szCs w:val="24"/>
          <w:lang w:val="en-US"/>
        </w:rPr>
        <w:t>A</w:t>
      </w:r>
      <w:r w:rsidR="00BE7906">
        <w:rPr>
          <w:szCs w:val="24"/>
          <w:lang w:val="en-US"/>
        </w:rPr>
        <w:t>VL</w:t>
      </w:r>
      <w:r w:rsidR="00BE7906" w:rsidRPr="00BE7906">
        <w:rPr>
          <w:szCs w:val="24"/>
        </w:rPr>
        <w:t xml:space="preserve"> </w:t>
      </w:r>
      <w:r w:rsidR="00BE7906">
        <w:rPr>
          <w:szCs w:val="24"/>
        </w:rPr>
        <w:t>δέντρων κοστίζει σε χρόνο.</w:t>
      </w:r>
      <w:r w:rsidR="00D52F28">
        <w:rPr>
          <w:szCs w:val="24"/>
        </w:rPr>
        <w:t xml:space="preserve"> Μια εναλλακτική δομή είναι </w:t>
      </w:r>
      <w:r w:rsidR="00D27C5F">
        <w:rPr>
          <w:szCs w:val="24"/>
        </w:rPr>
        <w:t xml:space="preserve">η χρήση </w:t>
      </w:r>
      <w:r w:rsidR="00D52F28">
        <w:rPr>
          <w:szCs w:val="24"/>
        </w:rPr>
        <w:t>δ</w:t>
      </w:r>
      <w:r w:rsidR="00680AB5">
        <w:rPr>
          <w:szCs w:val="24"/>
        </w:rPr>
        <w:t>έντρ</w:t>
      </w:r>
      <w:r w:rsidR="00D27C5F">
        <w:rPr>
          <w:szCs w:val="24"/>
        </w:rPr>
        <w:t>ων</w:t>
      </w:r>
      <w:r w:rsidR="00680AB5">
        <w:rPr>
          <w:szCs w:val="24"/>
        </w:rPr>
        <w:t xml:space="preserve"> </w:t>
      </w:r>
      <w:r w:rsidR="00D27C5F">
        <w:rPr>
          <w:szCs w:val="24"/>
        </w:rPr>
        <w:t>σωρού</w:t>
      </w:r>
      <w:r w:rsidR="00680AB5">
        <w:rPr>
          <w:szCs w:val="24"/>
        </w:rPr>
        <w:t xml:space="preserve"> </w:t>
      </w:r>
      <w:r w:rsidR="00680AB5" w:rsidRPr="00551E68">
        <w:rPr>
          <w:szCs w:val="24"/>
        </w:rPr>
        <w:t>(</w:t>
      </w:r>
      <w:r w:rsidR="00680AB5">
        <w:rPr>
          <w:szCs w:val="24"/>
          <w:lang w:val="en-US"/>
        </w:rPr>
        <w:t>heap</w:t>
      </w:r>
      <w:r w:rsidR="00680AB5" w:rsidRPr="00551E68">
        <w:rPr>
          <w:szCs w:val="24"/>
        </w:rPr>
        <w:t xml:space="preserve"> </w:t>
      </w:r>
      <w:r w:rsidR="00680AB5">
        <w:rPr>
          <w:szCs w:val="24"/>
          <w:lang w:val="en-US"/>
        </w:rPr>
        <w:t>trees</w:t>
      </w:r>
      <w:r w:rsidR="00680AB5" w:rsidRPr="00551E68">
        <w:rPr>
          <w:szCs w:val="24"/>
        </w:rPr>
        <w:t>)</w:t>
      </w:r>
      <w:r w:rsidR="00D27C5F">
        <w:rPr>
          <w:szCs w:val="24"/>
        </w:rPr>
        <w:t xml:space="preserve"> και μιας στοίβας</w:t>
      </w:r>
      <w:r w:rsidR="00862896">
        <w:rPr>
          <w:szCs w:val="24"/>
        </w:rPr>
        <w:t xml:space="preserve"> στην οποία θα αποθηκεύεται ουσιαστικά </w:t>
      </w:r>
      <w:r w:rsidR="005F58B6">
        <w:rPr>
          <w:szCs w:val="24"/>
        </w:rPr>
        <w:t>το μονοπάτι</w:t>
      </w:r>
      <w:r w:rsidR="0091737C">
        <w:rPr>
          <w:szCs w:val="24"/>
        </w:rPr>
        <w:t xml:space="preserve"> (</w:t>
      </w:r>
      <w:r w:rsidR="0091737C">
        <w:rPr>
          <w:szCs w:val="24"/>
          <w:lang w:val="en-US"/>
        </w:rPr>
        <w:t>backbone</w:t>
      </w:r>
      <w:r w:rsidR="0091737C" w:rsidRPr="0091737C">
        <w:rPr>
          <w:szCs w:val="24"/>
        </w:rPr>
        <w:t>)</w:t>
      </w:r>
      <w:r w:rsidR="005F58B6">
        <w:rPr>
          <w:szCs w:val="24"/>
        </w:rPr>
        <w:t xml:space="preserve"> από τη ρίζα προς κάποιο φύλλο</w:t>
      </w:r>
      <w:r w:rsidR="009C2108">
        <w:rPr>
          <w:szCs w:val="24"/>
        </w:rPr>
        <w:t xml:space="preserve"> που δημιουργείται ακολουθώντας σε κάθε βήμα το «δεξιότερο» παιδί</w:t>
      </w:r>
      <w:r w:rsidR="00680AB5" w:rsidRPr="00551E68">
        <w:rPr>
          <w:szCs w:val="24"/>
        </w:rPr>
        <w:t>.</w:t>
      </w:r>
      <w:r w:rsidR="0090758B" w:rsidRPr="0090758B">
        <w:rPr>
          <w:szCs w:val="24"/>
        </w:rPr>
        <w:t xml:space="preserve"> </w:t>
      </w:r>
      <w:r w:rsidR="00977CB2">
        <w:rPr>
          <w:szCs w:val="24"/>
        </w:rPr>
        <w:t xml:space="preserve">Οπότε </w:t>
      </w:r>
      <w:r w:rsidR="00977CB2">
        <w:rPr>
          <w:szCs w:val="24"/>
        </w:rPr>
        <w:lastRenderedPageBreak/>
        <w:t>στην περίπτωση αυτή τ</w:t>
      </w:r>
      <w:r w:rsidR="003C421D">
        <w:rPr>
          <w:szCs w:val="24"/>
        </w:rPr>
        <w:t xml:space="preserve">ο «κενό» θα περιορίζεται μόνο από </w:t>
      </w:r>
      <w:r w:rsidR="001D0D37">
        <w:rPr>
          <w:szCs w:val="24"/>
        </w:rPr>
        <w:t>ένα κάτω όριο</w:t>
      </w:r>
      <w:r w:rsidR="003C421D">
        <w:rPr>
          <w:szCs w:val="24"/>
        </w:rPr>
        <w:t xml:space="preserve"> </w:t>
      </w:r>
      <w:r w:rsidR="003C421D">
        <w:rPr>
          <w:szCs w:val="24"/>
          <w:lang w:val="en-US"/>
        </w:rPr>
        <w:t>g</w:t>
      </w:r>
      <w:r w:rsidR="003C421D" w:rsidRPr="003C421D">
        <w:rPr>
          <w:szCs w:val="24"/>
        </w:rPr>
        <w:t>1(|</w:t>
      </w:r>
      <w:r w:rsidR="003C421D">
        <w:rPr>
          <w:szCs w:val="24"/>
        </w:rPr>
        <w:t xml:space="preserve">α|) αντί για διάστημα. </w:t>
      </w:r>
      <w:r w:rsidR="0090758B">
        <w:rPr>
          <w:szCs w:val="24"/>
        </w:rPr>
        <w:t xml:space="preserve">Αντίστοιχη είναι και </w:t>
      </w:r>
      <w:r w:rsidR="005052F9">
        <w:rPr>
          <w:szCs w:val="24"/>
        </w:rPr>
        <w:t>η χρήση χρωματισμένων δέντρων (</w:t>
      </w:r>
      <w:r w:rsidR="005052F9">
        <w:rPr>
          <w:szCs w:val="24"/>
          <w:lang w:val="en-US"/>
        </w:rPr>
        <w:t>colored</w:t>
      </w:r>
      <w:r w:rsidR="005052F9" w:rsidRPr="005052F9">
        <w:rPr>
          <w:szCs w:val="24"/>
        </w:rPr>
        <w:t xml:space="preserve"> </w:t>
      </w:r>
      <w:r w:rsidR="005052F9">
        <w:rPr>
          <w:szCs w:val="24"/>
          <w:lang w:val="en-US"/>
        </w:rPr>
        <w:t>trees</w:t>
      </w:r>
      <w:r w:rsidR="005052F9" w:rsidRPr="005052F9">
        <w:rPr>
          <w:szCs w:val="24"/>
        </w:rPr>
        <w:t>)</w:t>
      </w:r>
      <w:r w:rsidR="00B3577B">
        <w:rPr>
          <w:szCs w:val="24"/>
        </w:rPr>
        <w:t>.</w:t>
      </w:r>
      <w:r w:rsidR="00E767A1">
        <w:rPr>
          <w:szCs w:val="24"/>
        </w:rPr>
        <w:t xml:space="preserve"> Οι προσεγγίσεις αυτές </w:t>
      </w:r>
      <w:r w:rsidR="00601836">
        <w:rPr>
          <w:szCs w:val="24"/>
        </w:rPr>
        <w:t xml:space="preserve">έχουν ίδια χωρική πολυπλοκότητα χειρότερης περίπτωσης με την προηγούμενη, </w:t>
      </w:r>
      <w:r w:rsidR="00601836">
        <w:rPr>
          <w:szCs w:val="24"/>
          <w:lang w:val="en-US"/>
        </w:rPr>
        <w:t>O</w:t>
      </w:r>
      <w:r w:rsidR="00601836" w:rsidRPr="00601836">
        <w:rPr>
          <w:szCs w:val="24"/>
        </w:rPr>
        <w:t>(</w:t>
      </w:r>
      <w:r w:rsidR="00601836">
        <w:rPr>
          <w:szCs w:val="24"/>
          <w:lang w:val="en-US"/>
        </w:rPr>
        <w:t>n</w:t>
      </w:r>
      <w:r w:rsidR="00601836" w:rsidRPr="00601836">
        <w:rPr>
          <w:szCs w:val="24"/>
        </w:rPr>
        <w:t xml:space="preserve">), </w:t>
      </w:r>
      <w:r w:rsidR="00601836">
        <w:rPr>
          <w:szCs w:val="24"/>
        </w:rPr>
        <w:t xml:space="preserve">αλλά </w:t>
      </w:r>
      <w:r w:rsidR="00E767A1">
        <w:rPr>
          <w:szCs w:val="24"/>
        </w:rPr>
        <w:t xml:space="preserve">βελτιώνουν τη χρονική πολυπλοκότητα από </w:t>
      </w:r>
      <w:r w:rsidR="00E767A1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proofErr w:type="spellStart"/>
      <w:r w:rsidR="00E767A1">
        <w:rPr>
          <w:szCs w:val="24"/>
          <w:lang w:val="en-US"/>
        </w:rPr>
        <w:t>nlogn</w:t>
      </w:r>
      <w:proofErr w:type="spellEnd"/>
      <w:r w:rsidR="00E767A1" w:rsidRPr="00E767A1">
        <w:rPr>
          <w:szCs w:val="24"/>
        </w:rPr>
        <w:t xml:space="preserve"> + </w:t>
      </w:r>
      <w:r w:rsidR="00E767A1">
        <w:rPr>
          <w:szCs w:val="24"/>
          <w:lang w:val="en-US"/>
        </w:rPr>
        <w:t>z</w:t>
      </w:r>
      <w:r w:rsidR="00E767A1" w:rsidRPr="00E767A1">
        <w:rPr>
          <w:szCs w:val="24"/>
        </w:rPr>
        <w:t xml:space="preserve">) </w:t>
      </w:r>
      <w:r w:rsidR="00E767A1">
        <w:rPr>
          <w:szCs w:val="24"/>
        </w:rPr>
        <w:t xml:space="preserve">σε </w:t>
      </w:r>
      <w:r w:rsidR="00215849">
        <w:rPr>
          <w:szCs w:val="24"/>
          <w:lang w:val="en-US"/>
        </w:rPr>
        <w:t>O</w:t>
      </w:r>
      <w:r w:rsidR="00E767A1" w:rsidRPr="00E767A1">
        <w:rPr>
          <w:szCs w:val="24"/>
        </w:rPr>
        <w:t>(</w:t>
      </w:r>
      <w:r w:rsidR="00215849">
        <w:rPr>
          <w:szCs w:val="24"/>
          <w:lang w:val="en-US"/>
        </w:rPr>
        <w:t>n</w:t>
      </w:r>
      <w:r w:rsidR="00215849" w:rsidRPr="00215849">
        <w:rPr>
          <w:szCs w:val="24"/>
        </w:rPr>
        <w:t xml:space="preserve"> +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), </w:t>
      </w:r>
      <w:r w:rsidR="00215849">
        <w:rPr>
          <w:szCs w:val="24"/>
        </w:rPr>
        <w:t xml:space="preserve">όπου </w:t>
      </w:r>
      <w:r w:rsidR="00085F74">
        <w:rPr>
          <w:szCs w:val="24"/>
          <w:lang w:val="en-US"/>
        </w:rPr>
        <w:t>n</w:t>
      </w:r>
      <w:r w:rsidR="00085F74" w:rsidRPr="00085F74">
        <w:rPr>
          <w:szCs w:val="24"/>
        </w:rPr>
        <w:t xml:space="preserve"> </w:t>
      </w:r>
      <w:r w:rsidR="00085F74">
        <w:rPr>
          <w:szCs w:val="24"/>
        </w:rPr>
        <w:t xml:space="preserve">το μήκος της αρχικής συμβολοσειράς και </w:t>
      </w:r>
      <w:r w:rsidR="00215849">
        <w:rPr>
          <w:szCs w:val="24"/>
          <w:lang w:val="en-US"/>
        </w:rPr>
        <w:t>z</w:t>
      </w:r>
      <w:r w:rsidR="00215849" w:rsidRPr="00215849">
        <w:rPr>
          <w:szCs w:val="24"/>
        </w:rPr>
        <w:t xml:space="preserve"> </w:t>
      </w:r>
      <w:r w:rsidR="00215849">
        <w:rPr>
          <w:szCs w:val="24"/>
        </w:rPr>
        <w:t xml:space="preserve">ο αριθμός των </w:t>
      </w:r>
      <w:r w:rsidR="00F93872">
        <w:rPr>
          <w:szCs w:val="24"/>
        </w:rPr>
        <w:t>ζευγών μέγιστων εμφανίσεων.</w:t>
      </w:r>
    </w:p>
    <w:p w14:paraId="7939B5EB" w14:textId="471C903F" w:rsidR="00D81C50" w:rsidRDefault="00676FE3" w:rsidP="004A087A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</w:rPr>
        <w:tab/>
      </w:r>
      <w:r w:rsidR="005F7124">
        <w:rPr>
          <w:szCs w:val="24"/>
        </w:rPr>
        <w:t>Μια δεύτερη προσέγγιση</w:t>
      </w:r>
      <w:r w:rsidR="00EB7D24">
        <w:rPr>
          <w:szCs w:val="24"/>
        </w:rPr>
        <w:t xml:space="preserve"> </w:t>
      </w:r>
      <w:r w:rsidR="00783313" w:rsidRPr="00466619">
        <w:rPr>
          <w:szCs w:val="24"/>
        </w:rPr>
        <w:t>[</w:t>
      </w:r>
      <w:r w:rsidR="00466619" w:rsidRPr="00466619">
        <w:rPr>
          <w:szCs w:val="24"/>
        </w:rPr>
        <w:t xml:space="preserve">3] </w:t>
      </w:r>
      <w:r w:rsidR="00BE66EA">
        <w:rPr>
          <w:szCs w:val="24"/>
        </w:rPr>
        <w:t>γενικεύει</w:t>
      </w:r>
      <w:r w:rsidR="005D08E1">
        <w:rPr>
          <w:szCs w:val="24"/>
        </w:rPr>
        <w:t xml:space="preserve"> την έννοια των ζευγών εμφανίσεων </w:t>
      </w:r>
      <w:r w:rsidR="00BE66EA">
        <w:rPr>
          <w:szCs w:val="24"/>
        </w:rPr>
        <w:t xml:space="preserve">για εμφανίσεις της ίδιας </w:t>
      </w:r>
      <w:proofErr w:type="spellStart"/>
      <w:r w:rsidR="00BE66EA">
        <w:rPr>
          <w:szCs w:val="24"/>
        </w:rPr>
        <w:t>υποσυμβολοσειράς</w:t>
      </w:r>
      <w:proofErr w:type="spellEnd"/>
      <w:r w:rsidR="00BE66EA">
        <w:rPr>
          <w:szCs w:val="24"/>
        </w:rPr>
        <w:t xml:space="preserve"> περισσότερες από δύο φορές στην ίδια συμβολοσειρά</w:t>
      </w:r>
      <w:r w:rsidR="00783313" w:rsidRPr="00783313">
        <w:rPr>
          <w:szCs w:val="24"/>
        </w:rPr>
        <w:t xml:space="preserve">: </w:t>
      </w:r>
      <w:r w:rsidR="00783313">
        <w:rPr>
          <w:szCs w:val="24"/>
        </w:rPr>
        <w:t xml:space="preserve">τις </w:t>
      </w:r>
      <w:proofErr w:type="spellStart"/>
      <w:r w:rsidR="00783313">
        <w:rPr>
          <w:szCs w:val="24"/>
        </w:rPr>
        <w:t>πολυεμφανίσεις</w:t>
      </w:r>
      <w:proofErr w:type="spellEnd"/>
      <w:r w:rsidR="00783313">
        <w:rPr>
          <w:szCs w:val="24"/>
        </w:rPr>
        <w:t xml:space="preserve"> (</w:t>
      </w:r>
      <w:proofErr w:type="spellStart"/>
      <w:r w:rsidR="00783313">
        <w:rPr>
          <w:szCs w:val="24"/>
          <w:lang w:val="en-US"/>
        </w:rPr>
        <w:t>multirepeats</w:t>
      </w:r>
      <w:proofErr w:type="spellEnd"/>
      <w:r w:rsidR="00783313" w:rsidRPr="00783313">
        <w:rPr>
          <w:szCs w:val="24"/>
        </w:rPr>
        <w:t>).</w:t>
      </w:r>
      <w:r w:rsidR="00BE02DE">
        <w:rPr>
          <w:szCs w:val="24"/>
        </w:rPr>
        <w:t xml:space="preserve"> </w:t>
      </w:r>
      <w:r w:rsidR="00317B8E">
        <w:rPr>
          <w:szCs w:val="24"/>
        </w:rPr>
        <w:t>Θεωρεί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ένα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σύνολο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από</w:t>
      </w:r>
      <w:r w:rsidR="00317B8E" w:rsidRPr="00317B8E">
        <w:rPr>
          <w:szCs w:val="24"/>
        </w:rPr>
        <w:t xml:space="preserve"> </w:t>
      </w:r>
      <w:r w:rsidR="00317B8E">
        <w:rPr>
          <w:szCs w:val="24"/>
          <w:lang w:val="en-US"/>
        </w:rPr>
        <w:t>N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συμβολοσειρές</w:t>
      </w:r>
      <w:r w:rsidR="00317B8E" w:rsidRPr="00317B8E">
        <w:rPr>
          <w:szCs w:val="24"/>
        </w:rPr>
        <w:t xml:space="preserve">, </w:t>
      </w:r>
      <w:r w:rsidR="00317B8E">
        <w:rPr>
          <w:szCs w:val="24"/>
        </w:rPr>
        <w:t>όπου</w:t>
      </w:r>
      <w:r w:rsidR="00317B8E" w:rsidRPr="00317B8E">
        <w:rPr>
          <w:szCs w:val="24"/>
        </w:rPr>
        <w:t xml:space="preserve"> </w:t>
      </w:r>
      <w:proofErr w:type="spellStart"/>
      <w:r w:rsidR="00317B8E">
        <w:rPr>
          <w:szCs w:val="24"/>
        </w:rPr>
        <w:t>κάθεμία</w:t>
      </w:r>
      <w:proofErr w:type="spellEnd"/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έχει</w:t>
      </w:r>
      <w:r w:rsidR="00317B8E" w:rsidRPr="00317B8E">
        <w:rPr>
          <w:szCs w:val="24"/>
        </w:rPr>
        <w:t xml:space="preserve"> </w:t>
      </w:r>
      <w:r w:rsidR="00317B8E">
        <w:rPr>
          <w:szCs w:val="24"/>
        </w:rPr>
        <w:t>μήκος</w:t>
      </w:r>
      <w:r w:rsidR="005C6407" w:rsidRPr="005C6407">
        <w:rPr>
          <w:szCs w:val="24"/>
        </w:rPr>
        <w:t xml:space="preserve"> </w:t>
      </w:r>
      <w:r w:rsidR="005C6407">
        <w:rPr>
          <w:szCs w:val="24"/>
          <w:lang w:val="en-US"/>
        </w:rPr>
        <w:t>n</w:t>
      </w:r>
      <w:r w:rsidR="00317B8E">
        <w:rPr>
          <w:szCs w:val="24"/>
        </w:rPr>
        <w:t xml:space="preserve"> ή (στην περίπτωση που δεν έχουν όλες το ίδιο μήκος) </w:t>
      </w:r>
      <w:r w:rsidR="005C6407">
        <w:rPr>
          <w:szCs w:val="24"/>
        </w:rPr>
        <w:t xml:space="preserve">ο μέσος όρος των μηκών τους είναι </w:t>
      </w:r>
      <w:r w:rsidR="005C6407">
        <w:rPr>
          <w:szCs w:val="24"/>
          <w:lang w:val="en-US"/>
        </w:rPr>
        <w:t>n</w:t>
      </w:r>
      <w:r w:rsidR="005C6407" w:rsidRPr="00D563AC">
        <w:rPr>
          <w:szCs w:val="24"/>
        </w:rPr>
        <w:t>.</w:t>
      </w:r>
      <w:r w:rsidR="00D563AC" w:rsidRPr="00D563AC">
        <w:rPr>
          <w:szCs w:val="24"/>
        </w:rPr>
        <w:t xml:space="preserve"> </w:t>
      </w:r>
      <w:r w:rsidR="00D563AC">
        <w:rPr>
          <w:szCs w:val="24"/>
        </w:rPr>
        <w:t>Στόχος είναι να βρεθούν όλες οι επαναλήψεις μιας συμβολοσειρ</w:t>
      </w:r>
      <w:r w:rsidR="00CF0B36">
        <w:rPr>
          <w:szCs w:val="24"/>
        </w:rPr>
        <w:t>άς</w:t>
      </w:r>
      <w:r w:rsidR="00FB079B" w:rsidRPr="00FB079B">
        <w:rPr>
          <w:szCs w:val="24"/>
        </w:rPr>
        <w:t xml:space="preserve"> </w:t>
      </w:r>
      <w:r w:rsidR="00FB079B">
        <w:rPr>
          <w:szCs w:val="24"/>
        </w:rPr>
        <w:t>από αλφάβητο</w:t>
      </w:r>
      <w:r w:rsidR="00E53020">
        <w:rPr>
          <w:szCs w:val="24"/>
        </w:rPr>
        <w:t xml:space="preserve"> μεγέθους σ</w:t>
      </w:r>
      <w:r w:rsidR="00161B87">
        <w:rPr>
          <w:szCs w:val="24"/>
        </w:rPr>
        <w:t xml:space="preserve"> που</w:t>
      </w:r>
      <w:r w:rsidR="00AC532B">
        <w:rPr>
          <w:szCs w:val="24"/>
        </w:rPr>
        <w:t xml:space="preserve"> συναντώνται τουλάχιστον </w:t>
      </w:r>
      <w:r w:rsidR="00AC532B">
        <w:rPr>
          <w:szCs w:val="24"/>
          <w:lang w:val="en-US"/>
        </w:rPr>
        <w:t>m</w:t>
      </w:r>
      <w:r w:rsidR="00AC532B" w:rsidRPr="00AC532B">
        <w:rPr>
          <w:szCs w:val="24"/>
        </w:rPr>
        <w:t xml:space="preserve"> </w:t>
      </w:r>
      <w:r w:rsidR="00AC532B">
        <w:rPr>
          <w:szCs w:val="24"/>
        </w:rPr>
        <w:t>φορές σε κά</w:t>
      </w:r>
      <w:r w:rsidR="003D2017">
        <w:rPr>
          <w:szCs w:val="24"/>
        </w:rPr>
        <w:t xml:space="preserve">θε μια από </w:t>
      </w:r>
      <w:r w:rsidR="003D2017">
        <w:rPr>
          <w:szCs w:val="24"/>
          <w:lang w:val="en-US"/>
        </w:rPr>
        <w:t>q</w:t>
      </w:r>
      <w:r w:rsidR="003D2017" w:rsidRPr="003D2017">
        <w:rPr>
          <w:szCs w:val="24"/>
        </w:rPr>
        <w:t xml:space="preserve"> </w:t>
      </w:r>
      <w:r w:rsidR="003D2017">
        <w:rPr>
          <w:szCs w:val="24"/>
        </w:rPr>
        <w:t>συμβολοσειρές του συνόλου, χωρίς περιορισμούς στο μήκος των κενών.</w:t>
      </w:r>
      <w:r w:rsidR="001559D6">
        <w:rPr>
          <w:szCs w:val="24"/>
        </w:rPr>
        <w:t xml:space="preserve"> </w:t>
      </w:r>
      <w:r w:rsidR="00763750">
        <w:rPr>
          <w:szCs w:val="24"/>
        </w:rPr>
        <w:t xml:space="preserve">Μια </w:t>
      </w:r>
      <w:proofErr w:type="spellStart"/>
      <w:r w:rsidR="00763750">
        <w:rPr>
          <w:szCs w:val="24"/>
        </w:rPr>
        <w:t>πολυεμφάνιση</w:t>
      </w:r>
      <w:proofErr w:type="spellEnd"/>
      <w:r w:rsidR="00763750">
        <w:rPr>
          <w:szCs w:val="24"/>
        </w:rPr>
        <w:t xml:space="preserve"> </w:t>
      </w:r>
      <w:r w:rsidR="00323B22">
        <w:rPr>
          <w:szCs w:val="24"/>
          <w:lang w:val="en-US"/>
        </w:rPr>
        <w:t>F</w:t>
      </w:r>
      <w:r w:rsidR="00323B22" w:rsidRPr="00323B22">
        <w:rPr>
          <w:szCs w:val="24"/>
        </w:rPr>
        <w:t xml:space="preserve"> </w:t>
      </w:r>
      <w:r w:rsidR="00763750">
        <w:rPr>
          <w:szCs w:val="24"/>
        </w:rPr>
        <w:t xml:space="preserve">χαρακτηρίζεται </w:t>
      </w:r>
      <w:r w:rsidR="00763750">
        <w:rPr>
          <w:szCs w:val="24"/>
          <w:lang w:val="en-US"/>
        </w:rPr>
        <w:t>lef</w:t>
      </w:r>
      <w:r w:rsidR="00960C82">
        <w:rPr>
          <w:szCs w:val="24"/>
          <w:lang w:val="en-US"/>
        </w:rPr>
        <w:t>t</w:t>
      </w:r>
      <w:r w:rsidR="00763750" w:rsidRPr="00763750">
        <w:rPr>
          <w:szCs w:val="24"/>
        </w:rPr>
        <w:t xml:space="preserve"> </w:t>
      </w:r>
      <w:r w:rsidR="00763750">
        <w:rPr>
          <w:szCs w:val="24"/>
        </w:rPr>
        <w:t xml:space="preserve">ή </w:t>
      </w:r>
      <w:r w:rsidR="00763750">
        <w:rPr>
          <w:szCs w:val="24"/>
          <w:lang w:val="en-US"/>
        </w:rPr>
        <w:t>right</w:t>
      </w:r>
      <w:r w:rsidR="00960C82" w:rsidRPr="00960C82">
        <w:rPr>
          <w:szCs w:val="24"/>
        </w:rPr>
        <w:t xml:space="preserve"> </w:t>
      </w:r>
      <w:r w:rsidR="00960C82">
        <w:rPr>
          <w:szCs w:val="24"/>
          <w:lang w:val="en-US"/>
        </w:rPr>
        <w:t>maximal</w:t>
      </w:r>
      <w:r w:rsidR="00960C82" w:rsidRPr="00960C82">
        <w:rPr>
          <w:szCs w:val="24"/>
        </w:rPr>
        <w:t xml:space="preserve"> </w:t>
      </w:r>
      <w:r w:rsidR="00960C82">
        <w:rPr>
          <w:szCs w:val="24"/>
        </w:rPr>
        <w:t xml:space="preserve">με βάση </w:t>
      </w:r>
      <w:r w:rsidR="001559D6">
        <w:rPr>
          <w:szCs w:val="24"/>
        </w:rPr>
        <w:t>τα ίδια κριτήρια με προηγουμένως</w:t>
      </w:r>
      <w:r w:rsidR="005833AC">
        <w:rPr>
          <w:szCs w:val="24"/>
        </w:rPr>
        <w:t>, αν δηλαδή δεν μπορεί να επεκταθεί</w:t>
      </w:r>
      <w:r w:rsidR="00960C82">
        <w:rPr>
          <w:szCs w:val="24"/>
        </w:rPr>
        <w:t>.</w:t>
      </w:r>
      <w:r w:rsidR="0007303A">
        <w:rPr>
          <w:szCs w:val="24"/>
        </w:rPr>
        <w:t xml:space="preserve"> </w:t>
      </w:r>
      <w:r w:rsidR="00396C5E">
        <w:rPr>
          <w:szCs w:val="24"/>
        </w:rPr>
        <w:t xml:space="preserve">Το </w:t>
      </w:r>
      <w:r w:rsidR="00396C5E">
        <w:rPr>
          <w:szCs w:val="24"/>
          <w:lang w:val="en-US"/>
        </w:rPr>
        <w:t>multirepeat</w:t>
      </w:r>
      <w:r w:rsidR="00396C5E" w:rsidRPr="00D14BCA">
        <w:rPr>
          <w:szCs w:val="24"/>
        </w:rPr>
        <w:t xml:space="preserve"> </w:t>
      </w:r>
      <w:r w:rsidR="00396C5E">
        <w:rPr>
          <w:szCs w:val="24"/>
        </w:rPr>
        <w:t xml:space="preserve">πρέπει να </w:t>
      </w:r>
      <w:r w:rsidR="00D14BCA">
        <w:rPr>
          <w:szCs w:val="24"/>
        </w:rPr>
        <w:t>εμφανίζεται τον ίδιο αριθμό φορών σε κάθε συμβολοσειρά για να ληφθεί υπ’ όψη</w:t>
      </w:r>
      <w:r w:rsidR="002B6540">
        <w:rPr>
          <w:szCs w:val="24"/>
        </w:rPr>
        <w:t xml:space="preserve"> από τον αλγόριθμο</w:t>
      </w:r>
      <w:r w:rsidR="00D14BCA">
        <w:rPr>
          <w:szCs w:val="24"/>
        </w:rPr>
        <w:t>.</w:t>
      </w:r>
      <w:r w:rsidR="005E51A6" w:rsidRPr="005E51A6">
        <w:rPr>
          <w:szCs w:val="24"/>
        </w:rPr>
        <w:t xml:space="preserve"> </w:t>
      </w:r>
      <w:r w:rsidR="005E51A6">
        <w:rPr>
          <w:szCs w:val="24"/>
        </w:rPr>
        <w:t xml:space="preserve">Γίνεται χρήση </w:t>
      </w:r>
      <w:r w:rsidR="005E51A6">
        <w:rPr>
          <w:szCs w:val="24"/>
          <w:lang w:val="en-US"/>
        </w:rPr>
        <w:t>generalized</w:t>
      </w:r>
      <w:r w:rsidR="005E51A6" w:rsidRPr="00C06FDC">
        <w:rPr>
          <w:szCs w:val="24"/>
        </w:rPr>
        <w:t xml:space="preserve"> </w:t>
      </w:r>
      <w:r w:rsidR="005E51A6">
        <w:rPr>
          <w:szCs w:val="24"/>
          <w:lang w:val="en-US"/>
        </w:rPr>
        <w:t>suffix</w:t>
      </w:r>
      <w:r w:rsidR="005E51A6" w:rsidRPr="00C06FDC">
        <w:rPr>
          <w:szCs w:val="24"/>
        </w:rPr>
        <w:t xml:space="preserve"> </w:t>
      </w:r>
      <w:r w:rsidR="005E51A6">
        <w:rPr>
          <w:szCs w:val="24"/>
          <w:lang w:val="en-US"/>
        </w:rPr>
        <w:t>trees</w:t>
      </w:r>
      <w:r w:rsidR="0045791F">
        <w:rPr>
          <w:szCs w:val="24"/>
        </w:rPr>
        <w:t xml:space="preserve"> με την παραδοχή ότι είναι δυαδικά</w:t>
      </w:r>
      <w:r w:rsidR="00A32758">
        <w:rPr>
          <w:szCs w:val="24"/>
        </w:rPr>
        <w:t>.</w:t>
      </w:r>
      <w:r w:rsidR="00A02D0E">
        <w:rPr>
          <w:szCs w:val="24"/>
        </w:rPr>
        <w:t xml:space="preserve"> Για να βρεθούν </w:t>
      </w:r>
      <w:r w:rsidR="00716396">
        <w:rPr>
          <w:szCs w:val="24"/>
        </w:rPr>
        <w:t xml:space="preserve">οι </w:t>
      </w:r>
      <w:proofErr w:type="spellStart"/>
      <w:r w:rsidR="00716396">
        <w:rPr>
          <w:szCs w:val="24"/>
        </w:rPr>
        <w:t>πολυεμφανίσεις</w:t>
      </w:r>
      <w:proofErr w:type="spellEnd"/>
      <w:r w:rsidR="00101765">
        <w:rPr>
          <w:szCs w:val="24"/>
        </w:rPr>
        <w:t xml:space="preserve"> χωρίς περιορισμούς στ</w:t>
      </w:r>
      <w:r w:rsidR="00764566">
        <w:rPr>
          <w:szCs w:val="24"/>
        </w:rPr>
        <w:t>α κενά</w:t>
      </w:r>
      <w:r w:rsidR="00B419B4" w:rsidRPr="00B419B4">
        <w:rPr>
          <w:szCs w:val="24"/>
        </w:rPr>
        <w:t xml:space="preserve">, </w:t>
      </w:r>
      <w:r w:rsidR="00B419B4">
        <w:rPr>
          <w:szCs w:val="24"/>
        </w:rPr>
        <w:t xml:space="preserve">συγκρίνονται </w:t>
      </w:r>
      <w:r w:rsidR="00AE3AAB">
        <w:rPr>
          <w:szCs w:val="24"/>
        </w:rPr>
        <w:t xml:space="preserve">με </w:t>
      </w:r>
      <w:r w:rsidR="00AE3AAB">
        <w:rPr>
          <w:szCs w:val="24"/>
          <w:lang w:val="en-US"/>
        </w:rPr>
        <w:t>bottom</w:t>
      </w:r>
      <w:r w:rsidR="00AE3AAB" w:rsidRPr="00AE3AAB">
        <w:rPr>
          <w:szCs w:val="24"/>
        </w:rPr>
        <w:t>-</w:t>
      </w:r>
      <w:r w:rsidR="00AE3AAB">
        <w:rPr>
          <w:szCs w:val="24"/>
          <w:lang w:val="en-US"/>
        </w:rPr>
        <w:t>up</w:t>
      </w:r>
      <w:r w:rsidR="00AE3AAB" w:rsidRPr="00AE3AAB">
        <w:rPr>
          <w:szCs w:val="24"/>
        </w:rPr>
        <w:t xml:space="preserve"> </w:t>
      </w:r>
      <w:r w:rsidR="00AE3AAB">
        <w:rPr>
          <w:szCs w:val="24"/>
        </w:rPr>
        <w:t xml:space="preserve">τρόπο </w:t>
      </w:r>
      <w:r w:rsidR="003E44DB">
        <w:rPr>
          <w:szCs w:val="24"/>
        </w:rPr>
        <w:t>αναδρομικά</w:t>
      </w:r>
      <w:r w:rsidR="006B2F0A" w:rsidRPr="006B2F0A">
        <w:rPr>
          <w:szCs w:val="24"/>
        </w:rPr>
        <w:t xml:space="preserve"> </w:t>
      </w:r>
      <w:r w:rsidR="00B419B4">
        <w:rPr>
          <w:szCs w:val="24"/>
        </w:rPr>
        <w:t>κόμβοι</w:t>
      </w:r>
      <w:r w:rsidR="008068EA">
        <w:rPr>
          <w:szCs w:val="24"/>
        </w:rPr>
        <w:t xml:space="preserve"> που έχουν κοινό </w:t>
      </w:r>
      <w:r w:rsidR="00697178">
        <w:rPr>
          <w:szCs w:val="24"/>
        </w:rPr>
        <w:t>«πατέρα»</w:t>
      </w:r>
      <w:r w:rsidR="00B419B4">
        <w:rPr>
          <w:szCs w:val="24"/>
        </w:rPr>
        <w:t xml:space="preserve"> στο δέντρο και συνενώνονται οι </w:t>
      </w:r>
      <w:r w:rsidR="00B419B4">
        <w:rPr>
          <w:szCs w:val="24"/>
          <w:lang w:val="en-US"/>
        </w:rPr>
        <w:t>leaf</w:t>
      </w:r>
      <w:r w:rsidR="00096723" w:rsidRPr="00096723">
        <w:rPr>
          <w:szCs w:val="24"/>
        </w:rPr>
        <w:t>-</w:t>
      </w:r>
      <w:r w:rsidR="00096723">
        <w:rPr>
          <w:szCs w:val="24"/>
          <w:lang w:val="en-US"/>
        </w:rPr>
        <w:t>lists</w:t>
      </w:r>
      <w:r w:rsidR="00096723" w:rsidRPr="00096723">
        <w:rPr>
          <w:szCs w:val="24"/>
        </w:rPr>
        <w:t xml:space="preserve"> </w:t>
      </w:r>
      <w:r w:rsidR="00096723">
        <w:rPr>
          <w:szCs w:val="24"/>
        </w:rPr>
        <w:t>τους.</w:t>
      </w:r>
      <w:r w:rsidR="00B06557">
        <w:rPr>
          <w:szCs w:val="24"/>
        </w:rPr>
        <w:t xml:space="preserve"> Η </w:t>
      </w:r>
      <w:r w:rsidR="007B6E88">
        <w:rPr>
          <w:szCs w:val="24"/>
        </w:rPr>
        <w:t xml:space="preserve">χρονική </w:t>
      </w:r>
      <w:r w:rsidR="00B06557">
        <w:rPr>
          <w:szCs w:val="24"/>
        </w:rPr>
        <w:t xml:space="preserve">πολυπλοκότητα του αλγορίθμου είναι </w:t>
      </w:r>
      <w:r w:rsidR="00581B22">
        <w:rPr>
          <w:szCs w:val="24"/>
          <w:lang w:val="en-US"/>
        </w:rPr>
        <w:t>O</w:t>
      </w:r>
      <w:r w:rsidR="00581B22" w:rsidRPr="00581B22">
        <w:rPr>
          <w:szCs w:val="24"/>
        </w:rPr>
        <w:t>(</w:t>
      </w:r>
      <w:r w:rsidR="00581B22">
        <w:rPr>
          <w:szCs w:val="24"/>
        </w:rPr>
        <w:t xml:space="preserve">σΝ^2 + </w:t>
      </w:r>
      <w:r w:rsidR="009767BF">
        <w:rPr>
          <w:szCs w:val="24"/>
          <w:lang w:val="en-US"/>
        </w:rPr>
        <w:t>z</w:t>
      </w:r>
      <w:r w:rsidR="00581B22">
        <w:rPr>
          <w:szCs w:val="24"/>
        </w:rPr>
        <w:t>)</w:t>
      </w:r>
      <w:r w:rsidR="0043769A">
        <w:rPr>
          <w:szCs w:val="24"/>
        </w:rPr>
        <w:t>.</w:t>
      </w:r>
      <w:r w:rsidR="00A91632">
        <w:rPr>
          <w:szCs w:val="24"/>
        </w:rPr>
        <w:t xml:space="preserve"> Αν υπάρχουν περιορισμοί στα κενά,</w:t>
      </w:r>
      <w:r w:rsidR="00531B68">
        <w:rPr>
          <w:szCs w:val="24"/>
        </w:rPr>
        <w:t xml:space="preserve"> οι </w:t>
      </w:r>
      <w:r w:rsidR="00531B68">
        <w:rPr>
          <w:szCs w:val="24"/>
          <w:lang w:val="en-US"/>
        </w:rPr>
        <w:t>leaf</w:t>
      </w:r>
      <w:r w:rsidR="00531B68" w:rsidRPr="00531B68">
        <w:rPr>
          <w:szCs w:val="24"/>
        </w:rPr>
        <w:t>-</w:t>
      </w:r>
      <w:r w:rsidR="00531B68">
        <w:rPr>
          <w:szCs w:val="24"/>
          <w:lang w:val="en-US"/>
        </w:rPr>
        <w:t>lists</w:t>
      </w:r>
      <w:r w:rsidR="00531B68" w:rsidRPr="00531B68">
        <w:rPr>
          <w:szCs w:val="24"/>
        </w:rPr>
        <w:t xml:space="preserve"> </w:t>
      </w:r>
      <w:r w:rsidR="00531B68">
        <w:rPr>
          <w:szCs w:val="24"/>
        </w:rPr>
        <w:t xml:space="preserve">κατασκευάζονται ως </w:t>
      </w:r>
      <w:r w:rsidR="00531B68">
        <w:rPr>
          <w:szCs w:val="24"/>
          <w:lang w:val="en-US"/>
        </w:rPr>
        <w:t>finger</w:t>
      </w:r>
      <w:r w:rsidR="00531B68" w:rsidRPr="00531B68">
        <w:rPr>
          <w:szCs w:val="24"/>
        </w:rPr>
        <w:t xml:space="preserve"> </w:t>
      </w:r>
      <w:r w:rsidR="00531B68">
        <w:rPr>
          <w:szCs w:val="24"/>
          <w:lang w:val="en-US"/>
        </w:rPr>
        <w:t>search</w:t>
      </w:r>
      <w:r w:rsidR="00531B68" w:rsidRPr="00531B68">
        <w:rPr>
          <w:szCs w:val="24"/>
        </w:rPr>
        <w:t xml:space="preserve"> </w:t>
      </w:r>
      <w:r w:rsidR="00531B68">
        <w:rPr>
          <w:szCs w:val="24"/>
          <w:lang w:val="en-US"/>
        </w:rPr>
        <w:t>trees</w:t>
      </w:r>
      <w:r w:rsidR="007544FA" w:rsidRPr="007544FA">
        <w:rPr>
          <w:szCs w:val="24"/>
        </w:rPr>
        <w:t xml:space="preserve"> </w:t>
      </w:r>
      <w:r w:rsidR="007544FA">
        <w:rPr>
          <w:szCs w:val="24"/>
        </w:rPr>
        <w:t>σε φάσεις</w:t>
      </w:r>
      <w:r w:rsidR="00BF5BB2">
        <w:rPr>
          <w:szCs w:val="24"/>
        </w:rPr>
        <w:t xml:space="preserve"> και με τη βοήθεια ενός γράφου</w:t>
      </w:r>
      <w:r w:rsidR="005D66DA" w:rsidRPr="005D66DA">
        <w:rPr>
          <w:szCs w:val="24"/>
        </w:rPr>
        <w:t>.</w:t>
      </w:r>
      <w:r w:rsidR="007B6E88">
        <w:rPr>
          <w:szCs w:val="24"/>
        </w:rPr>
        <w:t xml:space="preserve"> Στην περίπτωση αυτή η πολυπλοκότητα γίνεται </w:t>
      </w:r>
      <w:r w:rsidR="007B6E88">
        <w:rPr>
          <w:szCs w:val="24"/>
          <w:lang w:val="en-US"/>
        </w:rPr>
        <w:t>O</w:t>
      </w:r>
      <w:r w:rsidR="007B6E88" w:rsidRPr="00DA23B0">
        <w:rPr>
          <w:szCs w:val="24"/>
        </w:rPr>
        <w:t>(</w:t>
      </w:r>
      <w:r w:rsidR="007E6ED9" w:rsidRPr="007E6ED9">
        <w:rPr>
          <w:szCs w:val="24"/>
        </w:rPr>
        <w:t xml:space="preserve"> </w:t>
      </w:r>
      <w:r w:rsidR="00DA23B0">
        <w:rPr>
          <w:szCs w:val="24"/>
        </w:rPr>
        <w:t>(</w:t>
      </w:r>
      <w:r w:rsidR="007A2388">
        <w:rPr>
          <w:szCs w:val="24"/>
          <w:lang w:val="en-US"/>
        </w:rPr>
        <w:t>c</w:t>
      </w:r>
      <w:r w:rsidR="007A2388" w:rsidRPr="00DA23B0">
        <w:rPr>
          <w:szCs w:val="24"/>
        </w:rPr>
        <w:t>^2</w:t>
      </w:r>
      <w:r w:rsidR="00DA23B0" w:rsidRPr="00DA23B0">
        <w:rPr>
          <w:szCs w:val="24"/>
        </w:rPr>
        <w:t xml:space="preserve"> + </w:t>
      </w:r>
      <w:r w:rsidR="00DA23B0">
        <w:rPr>
          <w:szCs w:val="24"/>
        </w:rPr>
        <w:t>σ)Ν^2</w:t>
      </w:r>
      <w:proofErr w:type="spellStart"/>
      <w:r w:rsidR="00D43FEB">
        <w:rPr>
          <w:szCs w:val="24"/>
          <w:lang w:val="en-US"/>
        </w:rPr>
        <w:t>nlog</w:t>
      </w:r>
      <w:proofErr w:type="spellEnd"/>
      <w:r w:rsidR="00D43FEB" w:rsidRPr="00D43FEB">
        <w:rPr>
          <w:szCs w:val="24"/>
        </w:rPr>
        <w:t>(</w:t>
      </w:r>
      <w:proofErr w:type="spellStart"/>
      <w:r w:rsidR="00D43FEB">
        <w:rPr>
          <w:szCs w:val="24"/>
          <w:lang w:val="en-US"/>
        </w:rPr>
        <w:t>nN</w:t>
      </w:r>
      <w:proofErr w:type="spellEnd"/>
      <w:r w:rsidR="00D43FEB" w:rsidRPr="00D43FEB">
        <w:rPr>
          <w:szCs w:val="24"/>
        </w:rPr>
        <w:t xml:space="preserve">) + </w:t>
      </w:r>
      <w:r w:rsidR="00A67583">
        <w:rPr>
          <w:szCs w:val="24"/>
          <w:lang w:val="en-US"/>
        </w:rPr>
        <w:t>z</w:t>
      </w:r>
      <w:r w:rsidR="007E6ED9" w:rsidRPr="007E6ED9">
        <w:rPr>
          <w:szCs w:val="24"/>
        </w:rPr>
        <w:t xml:space="preserve"> </w:t>
      </w:r>
      <w:r w:rsidR="00A67583" w:rsidRPr="00A67583">
        <w:rPr>
          <w:szCs w:val="24"/>
        </w:rPr>
        <w:t xml:space="preserve">), </w:t>
      </w:r>
      <w:r w:rsidR="00A67583">
        <w:rPr>
          <w:szCs w:val="24"/>
        </w:rPr>
        <w:t xml:space="preserve">όπου </w:t>
      </w:r>
      <w:r w:rsidR="00A67583">
        <w:rPr>
          <w:szCs w:val="24"/>
          <w:lang w:val="en-US"/>
        </w:rPr>
        <w:t>c</w:t>
      </w:r>
      <w:r w:rsidR="00A67583">
        <w:rPr>
          <w:szCs w:val="24"/>
        </w:rPr>
        <w:t xml:space="preserve"> </w:t>
      </w:r>
      <w:r w:rsidR="004F4685">
        <w:rPr>
          <w:szCs w:val="24"/>
        </w:rPr>
        <w:t>ο περιορισμός για τα κενά.</w:t>
      </w:r>
      <w:r w:rsidR="004A087A" w:rsidRPr="004A087A">
        <w:rPr>
          <w:szCs w:val="24"/>
        </w:rPr>
        <w:t xml:space="preserve"> </w:t>
      </w:r>
      <w:r w:rsidR="00991C91">
        <w:rPr>
          <w:szCs w:val="24"/>
        </w:rPr>
        <w:t>Οι αλγόριθμοι της παραπάνω</w:t>
      </w:r>
      <w:r w:rsidR="00283895">
        <w:rPr>
          <w:szCs w:val="24"/>
        </w:rPr>
        <w:t xml:space="preserve"> προσέγγιση</w:t>
      </w:r>
      <w:r w:rsidR="00991C91">
        <w:rPr>
          <w:szCs w:val="24"/>
        </w:rPr>
        <w:t>ς</w:t>
      </w:r>
      <w:r w:rsidR="0075207E">
        <w:rPr>
          <w:szCs w:val="24"/>
        </w:rPr>
        <w:t xml:space="preserve"> </w:t>
      </w:r>
      <w:r w:rsidR="00283895">
        <w:rPr>
          <w:szCs w:val="24"/>
        </w:rPr>
        <w:t>έ</w:t>
      </w:r>
      <w:r w:rsidR="00991C91">
        <w:rPr>
          <w:szCs w:val="24"/>
        </w:rPr>
        <w:t>χουν</w:t>
      </w:r>
      <w:r w:rsidR="00283895">
        <w:rPr>
          <w:szCs w:val="24"/>
        </w:rPr>
        <w:t xml:space="preserve"> το μειονέκτημα ότ</w:t>
      </w:r>
      <w:r w:rsidR="00867697">
        <w:rPr>
          <w:szCs w:val="24"/>
        </w:rPr>
        <w:t xml:space="preserve">ι </w:t>
      </w:r>
      <w:r w:rsidR="000637AD">
        <w:rPr>
          <w:szCs w:val="24"/>
        </w:rPr>
        <w:t>η χρονική πολυπλοκότητα παραμένει μικρή</w:t>
      </w:r>
      <w:r w:rsidR="00867697">
        <w:rPr>
          <w:szCs w:val="24"/>
        </w:rPr>
        <w:t xml:space="preserve"> μόνο όταν το μήκος των κενών είναι μικρό.</w:t>
      </w:r>
    </w:p>
    <w:p w14:paraId="3D812B5D" w14:textId="2B4EA1CB" w:rsidR="00D46FE9" w:rsidRDefault="00991C91" w:rsidP="005E7360">
      <w:pPr>
        <w:pStyle w:val="Web1"/>
        <w:spacing w:before="0" w:after="0" w:line="276" w:lineRule="auto"/>
        <w:jc w:val="both"/>
        <w:rPr>
          <w:szCs w:val="24"/>
          <w:lang w:val="en-US"/>
        </w:rPr>
      </w:pPr>
      <w:r>
        <w:rPr>
          <w:szCs w:val="24"/>
        </w:rPr>
        <w:tab/>
      </w:r>
      <w:r w:rsidR="0079598C">
        <w:rPr>
          <w:szCs w:val="24"/>
        </w:rPr>
        <w:t xml:space="preserve">Μια </w:t>
      </w:r>
      <w:r w:rsidR="00715995">
        <w:rPr>
          <w:szCs w:val="24"/>
        </w:rPr>
        <w:t>τ</w:t>
      </w:r>
      <w:r w:rsidR="0079598C">
        <w:rPr>
          <w:szCs w:val="24"/>
        </w:rPr>
        <w:t>ρίτη προσέγγιση</w:t>
      </w:r>
      <w:r w:rsidR="00715995">
        <w:rPr>
          <w:szCs w:val="24"/>
        </w:rPr>
        <w:t xml:space="preserve"> [2]</w:t>
      </w:r>
      <w:r w:rsidR="00F8775C" w:rsidRPr="00F8775C">
        <w:rPr>
          <w:szCs w:val="24"/>
        </w:rPr>
        <w:t xml:space="preserve"> </w:t>
      </w:r>
      <w:r w:rsidR="00CA3894">
        <w:rPr>
          <w:szCs w:val="24"/>
        </w:rPr>
        <w:t>εξετάζει την περιοδικότητα (</w:t>
      </w:r>
      <w:r w:rsidR="00CA3894">
        <w:rPr>
          <w:szCs w:val="24"/>
          <w:lang w:val="en-US"/>
        </w:rPr>
        <w:t>periodicity</w:t>
      </w:r>
      <w:r w:rsidR="00CA3894" w:rsidRPr="00CA3894">
        <w:rPr>
          <w:szCs w:val="24"/>
        </w:rPr>
        <w:t xml:space="preserve">) </w:t>
      </w:r>
      <w:r w:rsidR="00CA3894">
        <w:rPr>
          <w:szCs w:val="24"/>
        </w:rPr>
        <w:t>συμβολοσειρών</w:t>
      </w:r>
      <w:r w:rsidR="00597688">
        <w:rPr>
          <w:szCs w:val="24"/>
        </w:rPr>
        <w:t>.</w:t>
      </w:r>
      <w:r w:rsidR="00CA3894">
        <w:rPr>
          <w:szCs w:val="24"/>
        </w:rPr>
        <w:t xml:space="preserve"> Μια</w:t>
      </w:r>
      <w:r w:rsidR="00E409AD">
        <w:rPr>
          <w:szCs w:val="24"/>
        </w:rPr>
        <w:t xml:space="preserve"> συμβολοσειρά </w:t>
      </w:r>
      <w:r w:rsidR="00A62492">
        <w:rPr>
          <w:szCs w:val="24"/>
          <w:lang w:val="en-US"/>
        </w:rPr>
        <w:t>S</w:t>
      </w:r>
      <w:r w:rsidR="00A62492" w:rsidRPr="00A62492">
        <w:rPr>
          <w:szCs w:val="24"/>
        </w:rPr>
        <w:t xml:space="preserve"> </w:t>
      </w:r>
      <w:r w:rsidR="00E409AD">
        <w:rPr>
          <w:szCs w:val="24"/>
        </w:rPr>
        <w:t xml:space="preserve">είναι </w:t>
      </w:r>
      <w:proofErr w:type="spellStart"/>
      <w:r w:rsidR="00BD6054">
        <w:rPr>
          <w:szCs w:val="24"/>
        </w:rPr>
        <w:t>ημιπεριοδική</w:t>
      </w:r>
      <w:proofErr w:type="spellEnd"/>
      <w:r w:rsidR="00BD6054">
        <w:rPr>
          <w:szCs w:val="24"/>
        </w:rPr>
        <w:t xml:space="preserve"> (</w:t>
      </w:r>
      <w:r w:rsidR="00E409AD">
        <w:rPr>
          <w:szCs w:val="24"/>
          <w:lang w:val="en-US"/>
        </w:rPr>
        <w:t>quasiperiodic</w:t>
      </w:r>
      <w:r w:rsidR="00BD6054">
        <w:rPr>
          <w:szCs w:val="24"/>
        </w:rPr>
        <w:t>) αν</w:t>
      </w:r>
      <w:r w:rsidR="00831F49">
        <w:rPr>
          <w:szCs w:val="24"/>
        </w:rPr>
        <w:t xml:space="preserve"> μπορεί να κατασκευαστεί από συνενώσεις και </w:t>
      </w:r>
      <w:r w:rsidR="00BE51C7">
        <w:rPr>
          <w:szCs w:val="24"/>
        </w:rPr>
        <w:t>υπερθέσεις</w:t>
      </w:r>
      <w:r w:rsidR="003F2B56">
        <w:rPr>
          <w:szCs w:val="24"/>
        </w:rPr>
        <w:t xml:space="preserve"> </w:t>
      </w:r>
      <w:r w:rsidR="00093A5D">
        <w:rPr>
          <w:szCs w:val="24"/>
        </w:rPr>
        <w:t xml:space="preserve">μιας </w:t>
      </w:r>
      <w:r w:rsidR="003F2B56">
        <w:rPr>
          <w:szCs w:val="24"/>
        </w:rPr>
        <w:t>μικρότερ</w:t>
      </w:r>
      <w:r w:rsidR="00093A5D">
        <w:rPr>
          <w:szCs w:val="24"/>
        </w:rPr>
        <w:t>ης</w:t>
      </w:r>
      <w:r w:rsidR="003F2B56">
        <w:rPr>
          <w:szCs w:val="24"/>
        </w:rPr>
        <w:t xml:space="preserve"> συμβολοσειρ</w:t>
      </w:r>
      <w:r w:rsidR="00093A5D">
        <w:rPr>
          <w:szCs w:val="24"/>
        </w:rPr>
        <w:t>άς α</w:t>
      </w:r>
      <w:r w:rsidR="00A6025B">
        <w:rPr>
          <w:szCs w:val="24"/>
        </w:rPr>
        <w:t>,</w:t>
      </w:r>
      <w:r w:rsidR="00093A5D">
        <w:rPr>
          <w:szCs w:val="24"/>
        </w:rPr>
        <w:t xml:space="preserve"> που </w:t>
      </w:r>
      <w:r w:rsidR="008A4301">
        <w:rPr>
          <w:szCs w:val="24"/>
        </w:rPr>
        <w:t xml:space="preserve">λέγεται ότι «καλύπτει» την </w:t>
      </w:r>
      <w:r w:rsidR="008A4301">
        <w:rPr>
          <w:szCs w:val="24"/>
          <w:lang w:val="en-US"/>
        </w:rPr>
        <w:t>S</w:t>
      </w:r>
      <w:r w:rsidR="00F5384A" w:rsidRPr="00F5384A">
        <w:rPr>
          <w:szCs w:val="24"/>
        </w:rPr>
        <w:t xml:space="preserve">. </w:t>
      </w:r>
      <w:r w:rsidR="00F5384A">
        <w:rPr>
          <w:szCs w:val="24"/>
        </w:rPr>
        <w:t>Α</w:t>
      </w:r>
      <w:r w:rsidR="00A6025B">
        <w:rPr>
          <w:szCs w:val="24"/>
        </w:rPr>
        <w:t>λλιώς</w:t>
      </w:r>
      <w:r w:rsidR="00F5384A">
        <w:rPr>
          <w:szCs w:val="24"/>
        </w:rPr>
        <w:t xml:space="preserve">, αν η </w:t>
      </w:r>
      <w:r w:rsidR="00F5384A">
        <w:rPr>
          <w:szCs w:val="24"/>
          <w:lang w:val="en-US"/>
        </w:rPr>
        <w:t>S</w:t>
      </w:r>
      <w:r w:rsidR="00F5384A" w:rsidRPr="00F5384A">
        <w:rPr>
          <w:szCs w:val="24"/>
        </w:rPr>
        <w:t xml:space="preserve"> </w:t>
      </w:r>
      <w:r w:rsidR="00F5384A">
        <w:rPr>
          <w:szCs w:val="24"/>
        </w:rPr>
        <w:t xml:space="preserve">δεν μπορεί να καλυφθεί από κάποια μικρότερη </w:t>
      </w:r>
      <w:proofErr w:type="spellStart"/>
      <w:r w:rsidR="00F5384A">
        <w:rPr>
          <w:szCs w:val="24"/>
        </w:rPr>
        <w:t>υποσυμβολοσειρά</w:t>
      </w:r>
      <w:proofErr w:type="spellEnd"/>
      <w:r w:rsidR="00945638">
        <w:rPr>
          <w:szCs w:val="24"/>
        </w:rPr>
        <w:t>,</w:t>
      </w:r>
      <w:r w:rsidR="00A6025B">
        <w:rPr>
          <w:szCs w:val="24"/>
        </w:rPr>
        <w:t xml:space="preserve"> </w:t>
      </w:r>
      <w:r w:rsidR="00945638">
        <w:rPr>
          <w:szCs w:val="24"/>
        </w:rPr>
        <w:t>είναι</w:t>
      </w:r>
      <w:r w:rsidR="00A6025B">
        <w:rPr>
          <w:szCs w:val="24"/>
        </w:rPr>
        <w:t xml:space="preserve"> </w:t>
      </w:r>
      <w:proofErr w:type="spellStart"/>
      <w:r w:rsidR="00A6025B">
        <w:rPr>
          <w:szCs w:val="24"/>
          <w:lang w:val="en-US"/>
        </w:rPr>
        <w:t>superprimitive</w:t>
      </w:r>
      <w:proofErr w:type="spellEnd"/>
      <w:r w:rsidR="003F2B56">
        <w:rPr>
          <w:szCs w:val="24"/>
        </w:rPr>
        <w:t>.</w:t>
      </w:r>
      <w:r w:rsidR="00143596" w:rsidRPr="00143596">
        <w:rPr>
          <w:szCs w:val="24"/>
        </w:rPr>
        <w:t xml:space="preserve"> </w:t>
      </w:r>
      <w:r w:rsidR="00143596">
        <w:rPr>
          <w:szCs w:val="24"/>
        </w:rPr>
        <w:t>Παρουσιάζεται ένας αλγόριθμος που βρίσκει</w:t>
      </w:r>
      <w:r w:rsidR="00D46FE9">
        <w:rPr>
          <w:szCs w:val="24"/>
        </w:rPr>
        <w:t xml:space="preserve"> τις </w:t>
      </w:r>
      <w:r w:rsidR="002D5EE6">
        <w:rPr>
          <w:szCs w:val="24"/>
        </w:rPr>
        <w:t xml:space="preserve">μέγιστα </w:t>
      </w:r>
      <w:proofErr w:type="spellStart"/>
      <w:r w:rsidR="002D5EE6">
        <w:rPr>
          <w:szCs w:val="24"/>
        </w:rPr>
        <w:t>ημιπεριοδικές</w:t>
      </w:r>
      <w:proofErr w:type="spellEnd"/>
      <w:r w:rsidR="002D5EE6">
        <w:rPr>
          <w:szCs w:val="24"/>
        </w:rPr>
        <w:t xml:space="preserve"> </w:t>
      </w:r>
      <w:proofErr w:type="spellStart"/>
      <w:r w:rsidR="002D5EE6">
        <w:rPr>
          <w:szCs w:val="24"/>
        </w:rPr>
        <w:t>υποσυμβολοσειρές</w:t>
      </w:r>
      <w:proofErr w:type="spellEnd"/>
      <w:r w:rsidR="002D5EE6">
        <w:rPr>
          <w:szCs w:val="24"/>
        </w:rPr>
        <w:t xml:space="preserve"> σε μια συμβολοσειρά </w:t>
      </w:r>
      <w:r w:rsidR="00CE20F8">
        <w:rPr>
          <w:szCs w:val="24"/>
        </w:rPr>
        <w:t xml:space="preserve">πρώτα με κατασκευή και μετά </w:t>
      </w:r>
      <w:r w:rsidR="002D5EE6">
        <w:rPr>
          <w:szCs w:val="24"/>
        </w:rPr>
        <w:t xml:space="preserve">με </w:t>
      </w:r>
      <w:r w:rsidR="002D5EE6">
        <w:rPr>
          <w:szCs w:val="24"/>
          <w:lang w:val="en-US"/>
        </w:rPr>
        <w:t>bottom</w:t>
      </w:r>
      <w:r w:rsidR="002D5EE6" w:rsidRPr="002D5EE6">
        <w:rPr>
          <w:szCs w:val="24"/>
        </w:rPr>
        <w:t>-</w:t>
      </w:r>
      <w:r w:rsidR="002D5EE6">
        <w:rPr>
          <w:szCs w:val="24"/>
          <w:lang w:val="en-US"/>
        </w:rPr>
        <w:t>up</w:t>
      </w:r>
      <w:r w:rsidR="002D5EE6">
        <w:rPr>
          <w:szCs w:val="24"/>
        </w:rPr>
        <w:t xml:space="preserve"> </w:t>
      </w:r>
      <w:proofErr w:type="spellStart"/>
      <w:r w:rsidR="002D5EE6">
        <w:rPr>
          <w:szCs w:val="24"/>
        </w:rPr>
        <w:t>διαπέραση</w:t>
      </w:r>
      <w:proofErr w:type="spellEnd"/>
      <w:r w:rsidR="002D5EE6">
        <w:rPr>
          <w:szCs w:val="24"/>
        </w:rPr>
        <w:t xml:space="preserve"> ενός </w:t>
      </w:r>
      <w:r w:rsidR="002D5EE6">
        <w:rPr>
          <w:szCs w:val="24"/>
          <w:lang w:val="en-US"/>
        </w:rPr>
        <w:t>suffix</w:t>
      </w:r>
      <w:r w:rsidR="002D5EE6" w:rsidRPr="002D5EE6">
        <w:rPr>
          <w:szCs w:val="24"/>
        </w:rPr>
        <w:t xml:space="preserve"> </w:t>
      </w:r>
      <w:r w:rsidR="002D5EE6">
        <w:rPr>
          <w:szCs w:val="24"/>
          <w:lang w:val="en-US"/>
        </w:rPr>
        <w:t>tree</w:t>
      </w:r>
      <w:r w:rsidR="002D5EE6" w:rsidRPr="002D5EE6">
        <w:rPr>
          <w:szCs w:val="24"/>
        </w:rPr>
        <w:t>.</w:t>
      </w:r>
      <w:r w:rsidR="005E7360">
        <w:rPr>
          <w:szCs w:val="24"/>
        </w:rPr>
        <w:t xml:space="preserve"> </w:t>
      </w:r>
      <w:r w:rsidR="007961E7">
        <w:rPr>
          <w:szCs w:val="24"/>
        </w:rPr>
        <w:t xml:space="preserve">Ο αλγόριθμος </w:t>
      </w:r>
      <w:r w:rsidR="007459F4">
        <w:rPr>
          <w:szCs w:val="24"/>
        </w:rPr>
        <w:t xml:space="preserve">αυτός έχει χρονική πολυπλοκότητα </w:t>
      </w:r>
      <w:r w:rsidR="007459F4">
        <w:rPr>
          <w:szCs w:val="24"/>
          <w:lang w:val="en-US"/>
        </w:rPr>
        <w:t>O</w:t>
      </w:r>
      <w:r w:rsidR="007459F4" w:rsidRPr="007459F4">
        <w:rPr>
          <w:szCs w:val="24"/>
        </w:rPr>
        <w:t>(</w:t>
      </w:r>
      <w:proofErr w:type="spellStart"/>
      <w:r w:rsidR="007459F4">
        <w:rPr>
          <w:szCs w:val="24"/>
          <w:lang w:val="en-US"/>
        </w:rPr>
        <w:t>nlogn</w:t>
      </w:r>
      <w:proofErr w:type="spellEnd"/>
      <w:r w:rsidR="007459F4" w:rsidRPr="007459F4">
        <w:rPr>
          <w:szCs w:val="24"/>
        </w:rPr>
        <w:t>)</w:t>
      </w:r>
      <w:r w:rsidR="002D5EE6" w:rsidRPr="002D5EE6">
        <w:rPr>
          <w:szCs w:val="24"/>
        </w:rPr>
        <w:t>.</w:t>
      </w:r>
    </w:p>
    <w:p w14:paraId="01CECE02" w14:textId="5C5A10D4" w:rsidR="002601CA" w:rsidRDefault="002601CA" w:rsidP="005E7360">
      <w:pPr>
        <w:pStyle w:val="Web1"/>
        <w:spacing w:before="0" w:after="0" w:line="276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 w:rsidR="006E463F">
        <w:rPr>
          <w:szCs w:val="24"/>
        </w:rPr>
        <w:t xml:space="preserve">Ένα πρόβλημα που φαίνεται να είναι κοινό στις παραπάνω προσεγγίσεις είναι ότι η τελική </w:t>
      </w:r>
      <w:r w:rsidR="00A86331">
        <w:rPr>
          <w:szCs w:val="24"/>
        </w:rPr>
        <w:t xml:space="preserve">χρονική </w:t>
      </w:r>
      <w:r w:rsidR="006E463F">
        <w:rPr>
          <w:szCs w:val="24"/>
        </w:rPr>
        <w:t xml:space="preserve">πολυπλοκότητα των αλγορίθμων </w:t>
      </w:r>
      <w:r w:rsidR="009C47AC">
        <w:rPr>
          <w:szCs w:val="24"/>
        </w:rPr>
        <w:t xml:space="preserve">μπορεί να γίνει μεγάλη γιατί </w:t>
      </w:r>
      <w:r w:rsidR="0029051A">
        <w:rPr>
          <w:szCs w:val="24"/>
        </w:rPr>
        <w:t>η κατασκευή των</w:t>
      </w:r>
      <w:r w:rsidR="00AB225D">
        <w:rPr>
          <w:szCs w:val="24"/>
        </w:rPr>
        <w:t xml:space="preserve"> δέντρων επιθεμάτων </w:t>
      </w:r>
      <w:r w:rsidR="006E463F">
        <w:rPr>
          <w:szCs w:val="24"/>
        </w:rPr>
        <w:t xml:space="preserve">εξαρτάται από το </w:t>
      </w:r>
      <w:r w:rsidR="0076282D">
        <w:rPr>
          <w:szCs w:val="24"/>
        </w:rPr>
        <w:t>μέγεθος και τη συχνότητα των κενών ανάμεσα σε δύο επαναλήψεις μιας συμβολοσειράς.</w:t>
      </w:r>
    </w:p>
    <w:p w14:paraId="0FE57F3D" w14:textId="57BB14C2" w:rsidR="00E5589B" w:rsidRPr="00DE6F9A" w:rsidRDefault="00E5589B" w:rsidP="005E7360">
      <w:pPr>
        <w:pStyle w:val="Web1"/>
        <w:spacing w:before="0" w:after="0" w:line="276" w:lineRule="auto"/>
        <w:jc w:val="both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Μια εναλλακτική προσέγγιση </w:t>
      </w:r>
      <w:r w:rsidR="006B5607">
        <w:rPr>
          <w:szCs w:val="24"/>
        </w:rPr>
        <w:t xml:space="preserve">[4] </w:t>
      </w:r>
      <w:r>
        <w:rPr>
          <w:szCs w:val="24"/>
        </w:rPr>
        <w:t xml:space="preserve">που θα μπορούσε να είναι αποδοτική μπορεί να είναι κάποια παραλλαγή της χρήσης </w:t>
      </w:r>
      <w:r>
        <w:rPr>
          <w:szCs w:val="24"/>
          <w:lang w:val="en-US"/>
        </w:rPr>
        <w:t>k</w:t>
      </w:r>
      <w:r w:rsidRPr="00E5589B">
        <w:rPr>
          <w:szCs w:val="24"/>
        </w:rPr>
        <w:t>-</w:t>
      </w:r>
      <w:r>
        <w:rPr>
          <w:szCs w:val="24"/>
        </w:rPr>
        <w:t>μερών</w:t>
      </w:r>
      <w:r w:rsidR="002E3C2A">
        <w:rPr>
          <w:szCs w:val="24"/>
        </w:rPr>
        <w:t xml:space="preserve">, </w:t>
      </w:r>
      <w:r w:rsidR="005657D0">
        <w:rPr>
          <w:szCs w:val="24"/>
        </w:rPr>
        <w:t>όπου να</w:t>
      </w:r>
      <w:r w:rsidR="005657D0" w:rsidRPr="005657D0">
        <w:rPr>
          <w:szCs w:val="24"/>
        </w:rPr>
        <w:t xml:space="preserve"> </w:t>
      </w:r>
      <w:r w:rsidR="004A54B6">
        <w:rPr>
          <w:szCs w:val="24"/>
        </w:rPr>
        <w:t xml:space="preserve">χρησιμοποιείται </w:t>
      </w:r>
      <w:r w:rsidR="002E3C2A">
        <w:rPr>
          <w:szCs w:val="24"/>
        </w:rPr>
        <w:t xml:space="preserve">ένα </w:t>
      </w:r>
      <w:r w:rsidR="004A54B6">
        <w:rPr>
          <w:szCs w:val="24"/>
        </w:rPr>
        <w:t>ευρετήριο</w:t>
      </w:r>
      <w:r w:rsidR="00A76E45">
        <w:rPr>
          <w:szCs w:val="24"/>
        </w:rPr>
        <w:t xml:space="preserve"> με </w:t>
      </w:r>
      <w:r w:rsidR="009A2FF7">
        <w:rPr>
          <w:szCs w:val="24"/>
        </w:rPr>
        <w:t xml:space="preserve">καταχωρημένες </w:t>
      </w:r>
      <w:proofErr w:type="spellStart"/>
      <w:r w:rsidR="00A76E45">
        <w:rPr>
          <w:szCs w:val="24"/>
        </w:rPr>
        <w:t>υποσυβολοσειρές</w:t>
      </w:r>
      <w:proofErr w:type="spellEnd"/>
      <w:r w:rsidR="00A76E45">
        <w:rPr>
          <w:szCs w:val="24"/>
        </w:rPr>
        <w:t xml:space="preserve"> της αρχικής συμβολοσειράς και κάθε φορά που προκύπτει νέα εμφάνιση μιας συμβολοσειράς να αυξάνεται ένας δείκτης που θα μετράει τον αριθμό των εμφανίσεών</w:t>
      </w:r>
      <w:r>
        <w:rPr>
          <w:szCs w:val="24"/>
        </w:rPr>
        <w:t>.</w:t>
      </w:r>
      <w:r w:rsidR="003B12A7">
        <w:rPr>
          <w:szCs w:val="24"/>
        </w:rPr>
        <w:t xml:space="preserve"> </w:t>
      </w:r>
      <w:r w:rsidR="00C3542C">
        <w:rPr>
          <w:szCs w:val="24"/>
        </w:rPr>
        <w:t xml:space="preserve">Σε μια τέτοια παραλλαγή όμως πρέπει κάπως να </w:t>
      </w:r>
      <w:r w:rsidR="00C50A31">
        <w:rPr>
          <w:szCs w:val="24"/>
        </w:rPr>
        <w:t>ληφθούν υπ’ όψη και οι περιορισμοί για τα κενά.</w:t>
      </w:r>
      <w:r w:rsidR="00591644" w:rsidRPr="00591644">
        <w:rPr>
          <w:szCs w:val="24"/>
        </w:rPr>
        <w:t xml:space="preserve"> </w:t>
      </w:r>
      <w:r w:rsidR="00591644">
        <w:rPr>
          <w:szCs w:val="24"/>
        </w:rPr>
        <w:t xml:space="preserve">Επιπλέον, τα </w:t>
      </w:r>
      <w:r w:rsidR="00591644">
        <w:rPr>
          <w:szCs w:val="24"/>
          <w:lang w:val="en-US"/>
        </w:rPr>
        <w:t>k</w:t>
      </w:r>
      <w:r w:rsidR="00591644" w:rsidRPr="00444789">
        <w:rPr>
          <w:szCs w:val="24"/>
        </w:rPr>
        <w:t>-</w:t>
      </w:r>
      <w:proofErr w:type="spellStart"/>
      <w:r w:rsidR="00591644">
        <w:rPr>
          <w:szCs w:val="24"/>
        </w:rPr>
        <w:t>μερή</w:t>
      </w:r>
      <w:proofErr w:type="spellEnd"/>
      <w:r w:rsidR="00591644">
        <w:rPr>
          <w:szCs w:val="24"/>
        </w:rPr>
        <w:t xml:space="preserve"> είναι ευαίσθητα στις</w:t>
      </w:r>
      <w:r w:rsidR="00444789">
        <w:rPr>
          <w:szCs w:val="24"/>
        </w:rPr>
        <w:t xml:space="preserve"> μεταλλάξεις, που στις βιολογικές συμβολοσειρές συμβαίνουν συχνά</w:t>
      </w:r>
      <w:r w:rsidR="006B5607">
        <w:rPr>
          <w:szCs w:val="24"/>
        </w:rPr>
        <w:t xml:space="preserve"> [5]</w:t>
      </w:r>
      <w:r w:rsidR="00444789">
        <w:rPr>
          <w:szCs w:val="24"/>
        </w:rPr>
        <w:t>.</w:t>
      </w:r>
      <w:r w:rsidR="00591644">
        <w:rPr>
          <w:szCs w:val="24"/>
        </w:rPr>
        <w:t xml:space="preserve"> </w:t>
      </w:r>
      <w:r w:rsidR="003D2C5D">
        <w:rPr>
          <w:szCs w:val="24"/>
        </w:rPr>
        <w:t>Γι</w:t>
      </w:r>
      <w:r w:rsidR="00DE6F9A">
        <w:rPr>
          <w:szCs w:val="24"/>
        </w:rPr>
        <w:t xml:space="preserve">’ αυτό ίσως να είναι </w:t>
      </w:r>
      <w:r w:rsidR="00872993">
        <w:rPr>
          <w:szCs w:val="24"/>
        </w:rPr>
        <w:t xml:space="preserve">αποδοτικότερη η </w:t>
      </w:r>
      <w:r w:rsidR="00872993">
        <w:rPr>
          <w:szCs w:val="24"/>
        </w:rPr>
        <w:lastRenderedPageBreak/>
        <w:t xml:space="preserve">μελέτη της κατανομής των </w:t>
      </w:r>
      <w:r w:rsidR="00872993">
        <w:rPr>
          <w:szCs w:val="24"/>
          <w:lang w:val="en-US"/>
        </w:rPr>
        <w:t>k</w:t>
      </w:r>
      <w:r w:rsidR="00872993">
        <w:rPr>
          <w:szCs w:val="24"/>
        </w:rPr>
        <w:t>-μερών στις περιοχές της συμβολοσειράς όπου υπάρχουν ταιριάσματα</w:t>
      </w:r>
      <w:r w:rsidR="00987E33">
        <w:rPr>
          <w:szCs w:val="24"/>
        </w:rPr>
        <w:t xml:space="preserve"> μέσω δια</w:t>
      </w:r>
      <w:r w:rsidR="007C679D">
        <w:rPr>
          <w:szCs w:val="24"/>
        </w:rPr>
        <w:t>νυσμάτων (</w:t>
      </w:r>
      <w:r w:rsidR="007C679D">
        <w:rPr>
          <w:szCs w:val="24"/>
          <w:lang w:val="en-US"/>
        </w:rPr>
        <w:t>vector</w:t>
      </w:r>
      <w:r w:rsidR="007C679D" w:rsidRPr="007C679D">
        <w:rPr>
          <w:szCs w:val="24"/>
        </w:rPr>
        <w:t xml:space="preserve"> </w:t>
      </w:r>
      <w:r w:rsidR="007C679D">
        <w:rPr>
          <w:szCs w:val="24"/>
          <w:lang w:val="en-US"/>
        </w:rPr>
        <w:t>seeds</w:t>
      </w:r>
      <w:r w:rsidR="007C679D" w:rsidRPr="007C679D">
        <w:rPr>
          <w:szCs w:val="24"/>
        </w:rPr>
        <w:t>)</w:t>
      </w:r>
      <w:r w:rsidR="00872993">
        <w:rPr>
          <w:szCs w:val="24"/>
        </w:rPr>
        <w:t xml:space="preserve">, ή </w:t>
      </w:r>
      <w:r w:rsidR="00B50843">
        <w:rPr>
          <w:szCs w:val="24"/>
        </w:rPr>
        <w:t xml:space="preserve">η χρήση </w:t>
      </w:r>
      <w:r w:rsidR="007C679D">
        <w:rPr>
          <w:szCs w:val="24"/>
        </w:rPr>
        <w:t xml:space="preserve">με κάποιον τρόπο </w:t>
      </w:r>
      <w:r w:rsidR="00B50843">
        <w:rPr>
          <w:szCs w:val="24"/>
        </w:rPr>
        <w:t xml:space="preserve">ομάδων από </w:t>
      </w:r>
      <w:r w:rsidR="00B50843">
        <w:rPr>
          <w:szCs w:val="24"/>
          <w:lang w:val="en-US"/>
        </w:rPr>
        <w:t>k</w:t>
      </w:r>
      <w:r w:rsidR="00B50843" w:rsidRPr="00B50843">
        <w:rPr>
          <w:szCs w:val="24"/>
        </w:rPr>
        <w:t>-</w:t>
      </w:r>
      <w:proofErr w:type="spellStart"/>
      <w:r w:rsidR="000C1F45">
        <w:rPr>
          <w:szCs w:val="24"/>
        </w:rPr>
        <w:t>μερ</w:t>
      </w:r>
      <w:r w:rsidR="007C679D">
        <w:rPr>
          <w:szCs w:val="24"/>
        </w:rPr>
        <w:t>ή</w:t>
      </w:r>
      <w:proofErr w:type="spellEnd"/>
      <w:r w:rsidR="000C1F45" w:rsidRPr="000C1F45">
        <w:rPr>
          <w:szCs w:val="24"/>
        </w:rPr>
        <w:t xml:space="preserve"> </w:t>
      </w:r>
      <w:r w:rsidR="000C1F45">
        <w:rPr>
          <w:szCs w:val="24"/>
        </w:rPr>
        <w:t>που να είναι διασυνδεδεμένα μεταξύ τους</w:t>
      </w:r>
      <w:r w:rsidR="000C1F45" w:rsidRPr="000C1F45">
        <w:rPr>
          <w:szCs w:val="24"/>
        </w:rPr>
        <w:t xml:space="preserve"> </w:t>
      </w:r>
      <w:r w:rsidR="000C1F45">
        <w:rPr>
          <w:szCs w:val="24"/>
        </w:rPr>
        <w:t xml:space="preserve">(όπως τα </w:t>
      </w:r>
      <w:proofErr w:type="spellStart"/>
      <w:r w:rsidR="000C1F45">
        <w:rPr>
          <w:szCs w:val="24"/>
          <w:lang w:val="en-US"/>
        </w:rPr>
        <w:t>strobemers</w:t>
      </w:r>
      <w:proofErr w:type="spellEnd"/>
      <w:r w:rsidR="000C1F45" w:rsidRPr="000C1F45">
        <w:rPr>
          <w:szCs w:val="24"/>
        </w:rPr>
        <w:t>)</w:t>
      </w:r>
      <w:r w:rsidR="00DE6F9A">
        <w:rPr>
          <w:szCs w:val="24"/>
        </w:rPr>
        <w:t>.</w:t>
      </w:r>
    </w:p>
    <w:p w14:paraId="6D599626" w14:textId="77777777" w:rsidR="00D81C50" w:rsidRPr="002D5EE6" w:rsidRDefault="00D81C50" w:rsidP="00D81C50">
      <w:pPr>
        <w:pStyle w:val="Web1"/>
        <w:spacing w:before="0" w:after="0" w:line="276" w:lineRule="auto"/>
        <w:jc w:val="both"/>
        <w:rPr>
          <w:szCs w:val="24"/>
        </w:rPr>
      </w:pPr>
    </w:p>
    <w:p w14:paraId="20FD0209" w14:textId="48A79948" w:rsidR="008D2241" w:rsidRPr="00395B3C" w:rsidRDefault="008D2241" w:rsidP="008D2241">
      <w:pPr>
        <w:pStyle w:val="Web1"/>
        <w:spacing w:before="0" w:after="120" w:line="276" w:lineRule="auto"/>
        <w:jc w:val="both"/>
        <w:rPr>
          <w:szCs w:val="24"/>
        </w:rPr>
      </w:pPr>
      <w:r w:rsidRPr="00E832C2">
        <w:rPr>
          <w:szCs w:val="24"/>
        </w:rPr>
        <w:t>Πηγές</w:t>
      </w:r>
      <w:r w:rsidRPr="00395B3C">
        <w:rPr>
          <w:szCs w:val="24"/>
        </w:rPr>
        <w:t>:</w:t>
      </w:r>
    </w:p>
    <w:p w14:paraId="262A0F42" w14:textId="044A73ED" w:rsidR="00222C0C" w:rsidRPr="008E1E7E" w:rsidRDefault="002B2A11" w:rsidP="002B2A1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Rune B. Lyngsø, Christian N. S. Pedersen, Jens Stoye: Finding Maximal Pairs with Bounded Gap. CPM 1999: 134-149 </w:t>
      </w:r>
    </w:p>
    <w:p w14:paraId="5004AFCE" w14:textId="77777777" w:rsidR="00BC30C9" w:rsidRPr="008E1E7E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Gerth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Stølting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Brodal, Christian N. S. Pedersen: Finding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Quasiperiodicities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Strings. CPM 2000: 397-411 </w:t>
      </w:r>
    </w:p>
    <w:p w14:paraId="2A8D7101" w14:textId="35C217AA" w:rsidR="00526E53" w:rsidRPr="00B64F99" w:rsidRDefault="00BC30C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</w:pPr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A. Bakalis, Costas S. Iliopoulos, Christos Makris, Spyros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Sioutas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, Evangelos Theodoridis, Athanasios K. Tsakalidis, Kostas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Tsichlas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: Locating Maximal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Multirepeats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 in Multiple Strings Under Various Constraints. </w:t>
      </w:r>
      <w:proofErr w:type="spellStart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>Comput</w:t>
      </w:r>
      <w:proofErr w:type="spellEnd"/>
      <w:r w:rsidRPr="008E1E7E">
        <w:rPr>
          <w:rFonts w:asciiTheme="majorBidi" w:hAnsiTheme="majorBidi" w:cstheme="majorBidi"/>
          <w:color w:val="000000"/>
          <w:sz w:val="24"/>
          <w:szCs w:val="24"/>
          <w:lang w:val="en-US" w:eastAsia="en-GB" w:bidi="he-IL"/>
        </w:rPr>
        <w:t xml:space="preserve">. J. 50(2): 178-185 (2007). </w:t>
      </w:r>
    </w:p>
    <w:p w14:paraId="358440BA" w14:textId="20DD0298" w:rsidR="00B64F99" w:rsidRPr="001A05EF" w:rsidRDefault="00B64F99" w:rsidP="001A05E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 w:eastAsia="en-US" w:bidi="he-IL"/>
        </w:rPr>
      </w:pP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B</w:t>
      </w: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ack to sequences: find the origin of </w:t>
      </w:r>
      <w:r w:rsidRPr="001A05EF">
        <w:rPr>
          <w:rFonts w:ascii="Times New Roman" w:hAnsi="Times New Roman" w:cs="Times New Roman"/>
          <w:i/>
          <w:iCs/>
          <w:sz w:val="24"/>
          <w:szCs w:val="24"/>
          <w:lang w:val="en-US" w:eastAsia="en-US" w:bidi="he-IL"/>
        </w:rPr>
        <w:t>k</w:t>
      </w: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-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mers</w:t>
      </w:r>
      <w:proofErr w:type="spellEnd"/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Anthony Baire, Pierre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Peterlongo</w:t>
      </w:r>
      <w:proofErr w:type="spellEnd"/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bioRxiv</w:t>
      </w:r>
      <w:proofErr w:type="spellEnd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2023.10.26.564040; </w:t>
      </w:r>
      <w:proofErr w:type="spellStart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>doi</w:t>
      </w:r>
      <w:proofErr w:type="spellEnd"/>
      <w:r w:rsidRP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: </w:t>
      </w:r>
      <w:hyperlink r:id="rId11" w:history="1">
        <w:r w:rsidR="001A05EF" w:rsidRPr="00724D18">
          <w:rPr>
            <w:rStyle w:val="Hyperlink"/>
            <w:rFonts w:ascii="Times New Roman" w:hAnsi="Times New Roman" w:cs="Times New Roman"/>
            <w:sz w:val="24"/>
            <w:szCs w:val="24"/>
            <w:lang w:val="en-US" w:eastAsia="en-US" w:bidi="he-IL"/>
          </w:rPr>
          <w:t>https://doi.org/10.1101/2023.10.26.564040</w:t>
        </w:r>
      </w:hyperlink>
      <w:r w:rsidR="001A05EF">
        <w:rPr>
          <w:rFonts w:ascii="Times New Roman" w:hAnsi="Times New Roman" w:cs="Times New Roman"/>
          <w:sz w:val="24"/>
          <w:szCs w:val="24"/>
          <w:lang w:val="en-US" w:eastAsia="en-US" w:bidi="he-IL"/>
        </w:rPr>
        <w:t xml:space="preserve"> </w:t>
      </w:r>
    </w:p>
    <w:p w14:paraId="3C89D11E" w14:textId="385B04CC" w:rsidR="00B64F99" w:rsidRPr="0022788E" w:rsidRDefault="004C6AE9" w:rsidP="00BC30C9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 w:eastAsia="en-GB" w:bidi="he-IL"/>
        </w:rPr>
      </w:pPr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Sahlin K. Effective sequence similarity detection with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strobemers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. Genome Res. 2021 Nov;31(11):2080-2094.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: 10.1101/gr.275648.121. </w:t>
      </w:r>
      <w:proofErr w:type="spellStart"/>
      <w:r w:rsidRPr="0022788E">
        <w:rPr>
          <w:rFonts w:ascii="Times New Roman" w:hAnsi="Times New Roman" w:cs="Times New Roman"/>
          <w:sz w:val="24"/>
          <w:szCs w:val="24"/>
          <w:lang w:val="en-US"/>
        </w:rPr>
        <w:t>Epub</w:t>
      </w:r>
      <w:proofErr w:type="spellEnd"/>
      <w:r w:rsidRPr="0022788E">
        <w:rPr>
          <w:rFonts w:ascii="Times New Roman" w:hAnsi="Times New Roman" w:cs="Times New Roman"/>
          <w:sz w:val="24"/>
          <w:szCs w:val="24"/>
          <w:lang w:val="en-US"/>
        </w:rPr>
        <w:t xml:space="preserve"> 2021 Oct 19. PMID: 34667119; PMCID: PMC8559714.</w:t>
      </w:r>
    </w:p>
    <w:sectPr w:rsidR="00B64F99" w:rsidRPr="0022788E" w:rsidSect="00941C2A">
      <w:headerReference w:type="even" r:id="rId12"/>
      <w:footerReference w:type="even" r:id="rId13"/>
      <w:headerReference w:type="first" r:id="rId14"/>
      <w:footerReference w:type="first" r:id="rId15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D695" w14:textId="77777777" w:rsidR="00941C2A" w:rsidRDefault="00941C2A">
      <w:r>
        <w:separator/>
      </w:r>
    </w:p>
  </w:endnote>
  <w:endnote w:type="continuationSeparator" w:id="0">
    <w:p w14:paraId="623792BF" w14:textId="77777777" w:rsidR="00941C2A" w:rsidRDefault="0094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1C45" w14:textId="77777777" w:rsidR="00941C2A" w:rsidRDefault="00941C2A">
      <w:r>
        <w:separator/>
      </w:r>
    </w:p>
  </w:footnote>
  <w:footnote w:type="continuationSeparator" w:id="0">
    <w:p w14:paraId="61FB0E4F" w14:textId="77777777" w:rsidR="00941C2A" w:rsidRDefault="0094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1F7C7F"/>
    <w:multiLevelType w:val="hybridMultilevel"/>
    <w:tmpl w:val="B2B4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3585288"/>
    <w:multiLevelType w:val="hybridMultilevel"/>
    <w:tmpl w:val="96BC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5737AA"/>
    <w:multiLevelType w:val="multilevel"/>
    <w:tmpl w:val="989E7A64"/>
    <w:numStyleLink w:val="Style1"/>
  </w:abstractNum>
  <w:abstractNum w:abstractNumId="64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 w15:restartNumberingAfterBreak="0">
    <w:nsid w:val="742B6015"/>
    <w:multiLevelType w:val="hybridMultilevel"/>
    <w:tmpl w:val="C1AC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8519F6"/>
    <w:multiLevelType w:val="hybridMultilevel"/>
    <w:tmpl w:val="879259EA"/>
    <w:lvl w:ilvl="0" w:tplc="00A408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5"/>
  </w:num>
  <w:num w:numId="28" w16cid:durableId="1654599681">
    <w:abstractNumId w:val="62"/>
  </w:num>
  <w:num w:numId="29" w16cid:durableId="1967419892">
    <w:abstractNumId w:val="59"/>
  </w:num>
  <w:num w:numId="30" w16cid:durableId="2089571787">
    <w:abstractNumId w:val="61"/>
  </w:num>
  <w:num w:numId="31" w16cid:durableId="875504336">
    <w:abstractNumId w:val="56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4"/>
  </w:num>
  <w:num w:numId="40" w16cid:durableId="2068458056">
    <w:abstractNumId w:val="5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4"/>
  </w:num>
  <w:num w:numId="42" w16cid:durableId="42992284">
    <w:abstractNumId w:val="63"/>
  </w:num>
  <w:num w:numId="43" w16cid:durableId="1379629057">
    <w:abstractNumId w:val="60"/>
  </w:num>
  <w:num w:numId="44" w16cid:durableId="73941553">
    <w:abstractNumId w:val="57"/>
  </w:num>
  <w:num w:numId="45" w16cid:durableId="1761024418">
    <w:abstractNumId w:val="58"/>
  </w:num>
  <w:num w:numId="46" w16cid:durableId="1840073361">
    <w:abstractNumId w:val="65"/>
  </w:num>
  <w:num w:numId="47" w16cid:durableId="1470702833">
    <w:abstractNumId w:val="52"/>
  </w:num>
  <w:num w:numId="48" w16cid:durableId="205872566">
    <w:abstractNumId w:val="53"/>
  </w:num>
  <w:num w:numId="49" w16cid:durableId="862983068">
    <w:abstractNumId w:val="6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6716"/>
    <w:rsid w:val="00007C73"/>
    <w:rsid w:val="00015830"/>
    <w:rsid w:val="000218A2"/>
    <w:rsid w:val="00021A15"/>
    <w:rsid w:val="00022CA6"/>
    <w:rsid w:val="00023411"/>
    <w:rsid w:val="00023BAB"/>
    <w:rsid w:val="00023E2D"/>
    <w:rsid w:val="00025580"/>
    <w:rsid w:val="0003316B"/>
    <w:rsid w:val="000332AE"/>
    <w:rsid w:val="00040835"/>
    <w:rsid w:val="00045BAD"/>
    <w:rsid w:val="00055792"/>
    <w:rsid w:val="00060964"/>
    <w:rsid w:val="000613A4"/>
    <w:rsid w:val="00062BAA"/>
    <w:rsid w:val="000637AD"/>
    <w:rsid w:val="00066FB6"/>
    <w:rsid w:val="0007303A"/>
    <w:rsid w:val="00074D6F"/>
    <w:rsid w:val="00085F74"/>
    <w:rsid w:val="00087CCF"/>
    <w:rsid w:val="00093A5D"/>
    <w:rsid w:val="00096723"/>
    <w:rsid w:val="00097D93"/>
    <w:rsid w:val="000A5DB6"/>
    <w:rsid w:val="000B191B"/>
    <w:rsid w:val="000B791A"/>
    <w:rsid w:val="000C1F45"/>
    <w:rsid w:val="000C2727"/>
    <w:rsid w:val="000C5746"/>
    <w:rsid w:val="000D30BC"/>
    <w:rsid w:val="000D4406"/>
    <w:rsid w:val="000D63F8"/>
    <w:rsid w:val="000D6D04"/>
    <w:rsid w:val="000D6F7C"/>
    <w:rsid w:val="000E2951"/>
    <w:rsid w:val="000E4EDC"/>
    <w:rsid w:val="000F660D"/>
    <w:rsid w:val="000F6E5E"/>
    <w:rsid w:val="00101765"/>
    <w:rsid w:val="00103870"/>
    <w:rsid w:val="00103C67"/>
    <w:rsid w:val="00105681"/>
    <w:rsid w:val="00110F63"/>
    <w:rsid w:val="00111149"/>
    <w:rsid w:val="00113358"/>
    <w:rsid w:val="00120BF7"/>
    <w:rsid w:val="001222F2"/>
    <w:rsid w:val="0012595E"/>
    <w:rsid w:val="0013127B"/>
    <w:rsid w:val="00132767"/>
    <w:rsid w:val="00134EB4"/>
    <w:rsid w:val="001362E7"/>
    <w:rsid w:val="00143596"/>
    <w:rsid w:val="00147473"/>
    <w:rsid w:val="00150866"/>
    <w:rsid w:val="00150CA6"/>
    <w:rsid w:val="00152B6E"/>
    <w:rsid w:val="001539E7"/>
    <w:rsid w:val="001559D6"/>
    <w:rsid w:val="00161B87"/>
    <w:rsid w:val="00162CAA"/>
    <w:rsid w:val="00170FE2"/>
    <w:rsid w:val="00174E9B"/>
    <w:rsid w:val="001845A5"/>
    <w:rsid w:val="00186BA9"/>
    <w:rsid w:val="001914AD"/>
    <w:rsid w:val="001A05EF"/>
    <w:rsid w:val="001A1D06"/>
    <w:rsid w:val="001A297A"/>
    <w:rsid w:val="001A38A4"/>
    <w:rsid w:val="001A7F6E"/>
    <w:rsid w:val="001B1DAB"/>
    <w:rsid w:val="001B4C06"/>
    <w:rsid w:val="001B786F"/>
    <w:rsid w:val="001C066C"/>
    <w:rsid w:val="001C5B24"/>
    <w:rsid w:val="001C5BB0"/>
    <w:rsid w:val="001D0D37"/>
    <w:rsid w:val="001D1412"/>
    <w:rsid w:val="001D2675"/>
    <w:rsid w:val="001D2A96"/>
    <w:rsid w:val="001D43EC"/>
    <w:rsid w:val="001E1001"/>
    <w:rsid w:val="001F0C04"/>
    <w:rsid w:val="00206E04"/>
    <w:rsid w:val="00215849"/>
    <w:rsid w:val="00221F40"/>
    <w:rsid w:val="00222C0C"/>
    <w:rsid w:val="0022788E"/>
    <w:rsid w:val="002350F4"/>
    <w:rsid w:val="00236127"/>
    <w:rsid w:val="002601CA"/>
    <w:rsid w:val="00266060"/>
    <w:rsid w:val="00281B00"/>
    <w:rsid w:val="00283895"/>
    <w:rsid w:val="00286B44"/>
    <w:rsid w:val="00287409"/>
    <w:rsid w:val="0028794B"/>
    <w:rsid w:val="0029051A"/>
    <w:rsid w:val="00294F5D"/>
    <w:rsid w:val="00296673"/>
    <w:rsid w:val="002A1F2B"/>
    <w:rsid w:val="002A4698"/>
    <w:rsid w:val="002B019D"/>
    <w:rsid w:val="002B0D36"/>
    <w:rsid w:val="002B2A11"/>
    <w:rsid w:val="002B6540"/>
    <w:rsid w:val="002C0FA4"/>
    <w:rsid w:val="002C2E66"/>
    <w:rsid w:val="002C4D5F"/>
    <w:rsid w:val="002C7A38"/>
    <w:rsid w:val="002D5EE6"/>
    <w:rsid w:val="002D630D"/>
    <w:rsid w:val="002D697A"/>
    <w:rsid w:val="002E347C"/>
    <w:rsid w:val="002E3C2A"/>
    <w:rsid w:val="002E50EE"/>
    <w:rsid w:val="002E7298"/>
    <w:rsid w:val="00301127"/>
    <w:rsid w:val="00307C22"/>
    <w:rsid w:val="00310A2A"/>
    <w:rsid w:val="00312BC8"/>
    <w:rsid w:val="00317B8E"/>
    <w:rsid w:val="00321E44"/>
    <w:rsid w:val="00323354"/>
    <w:rsid w:val="00323B22"/>
    <w:rsid w:val="00347621"/>
    <w:rsid w:val="00362AC7"/>
    <w:rsid w:val="00362EBE"/>
    <w:rsid w:val="003635AD"/>
    <w:rsid w:val="0036705F"/>
    <w:rsid w:val="003718B2"/>
    <w:rsid w:val="00372085"/>
    <w:rsid w:val="00376B25"/>
    <w:rsid w:val="00380D3A"/>
    <w:rsid w:val="00385FB6"/>
    <w:rsid w:val="0038673B"/>
    <w:rsid w:val="0038752E"/>
    <w:rsid w:val="0039085B"/>
    <w:rsid w:val="00390FF6"/>
    <w:rsid w:val="003946DD"/>
    <w:rsid w:val="00394878"/>
    <w:rsid w:val="00395B3C"/>
    <w:rsid w:val="00396C5E"/>
    <w:rsid w:val="003A4A79"/>
    <w:rsid w:val="003A4B66"/>
    <w:rsid w:val="003B12A7"/>
    <w:rsid w:val="003B2ABD"/>
    <w:rsid w:val="003B5AB8"/>
    <w:rsid w:val="003B7FF7"/>
    <w:rsid w:val="003C1E4E"/>
    <w:rsid w:val="003C1F26"/>
    <w:rsid w:val="003C421D"/>
    <w:rsid w:val="003D2017"/>
    <w:rsid w:val="003D207A"/>
    <w:rsid w:val="003D2C5D"/>
    <w:rsid w:val="003D65A7"/>
    <w:rsid w:val="003E2930"/>
    <w:rsid w:val="003E2C0F"/>
    <w:rsid w:val="003E44DB"/>
    <w:rsid w:val="003F0977"/>
    <w:rsid w:val="003F2B56"/>
    <w:rsid w:val="003F40FA"/>
    <w:rsid w:val="0040238C"/>
    <w:rsid w:val="00405C01"/>
    <w:rsid w:val="00406689"/>
    <w:rsid w:val="004102C6"/>
    <w:rsid w:val="00412CA7"/>
    <w:rsid w:val="0042250C"/>
    <w:rsid w:val="00424CA1"/>
    <w:rsid w:val="0042705C"/>
    <w:rsid w:val="00427EAA"/>
    <w:rsid w:val="00434192"/>
    <w:rsid w:val="0043769A"/>
    <w:rsid w:val="0044462C"/>
    <w:rsid w:val="00444789"/>
    <w:rsid w:val="004450D3"/>
    <w:rsid w:val="004555D7"/>
    <w:rsid w:val="00456D95"/>
    <w:rsid w:val="0045710A"/>
    <w:rsid w:val="0045791F"/>
    <w:rsid w:val="00463B21"/>
    <w:rsid w:val="00466619"/>
    <w:rsid w:val="004722E7"/>
    <w:rsid w:val="00477AB9"/>
    <w:rsid w:val="004808DB"/>
    <w:rsid w:val="00485418"/>
    <w:rsid w:val="00491352"/>
    <w:rsid w:val="004A087A"/>
    <w:rsid w:val="004A1A65"/>
    <w:rsid w:val="004A54B6"/>
    <w:rsid w:val="004C6AE9"/>
    <w:rsid w:val="004C77B6"/>
    <w:rsid w:val="004D40E9"/>
    <w:rsid w:val="004D4DA0"/>
    <w:rsid w:val="004D6FE0"/>
    <w:rsid w:val="004E010C"/>
    <w:rsid w:val="004E0758"/>
    <w:rsid w:val="004E2339"/>
    <w:rsid w:val="004F0B93"/>
    <w:rsid w:val="004F1DCF"/>
    <w:rsid w:val="004F4344"/>
    <w:rsid w:val="004F4685"/>
    <w:rsid w:val="004F546E"/>
    <w:rsid w:val="004F7BB5"/>
    <w:rsid w:val="0050181D"/>
    <w:rsid w:val="00503A1A"/>
    <w:rsid w:val="005052F9"/>
    <w:rsid w:val="005068C7"/>
    <w:rsid w:val="00516DF4"/>
    <w:rsid w:val="005174C7"/>
    <w:rsid w:val="00526E53"/>
    <w:rsid w:val="0053073F"/>
    <w:rsid w:val="005318F7"/>
    <w:rsid w:val="00531B68"/>
    <w:rsid w:val="0054160B"/>
    <w:rsid w:val="00546CFA"/>
    <w:rsid w:val="00547186"/>
    <w:rsid w:val="00551E68"/>
    <w:rsid w:val="00551F18"/>
    <w:rsid w:val="00554AA9"/>
    <w:rsid w:val="0055580A"/>
    <w:rsid w:val="005561B0"/>
    <w:rsid w:val="00564E29"/>
    <w:rsid w:val="00565342"/>
    <w:rsid w:val="005657D0"/>
    <w:rsid w:val="0057291B"/>
    <w:rsid w:val="00576103"/>
    <w:rsid w:val="00581B22"/>
    <w:rsid w:val="005833AC"/>
    <w:rsid w:val="00591644"/>
    <w:rsid w:val="0059352B"/>
    <w:rsid w:val="0059640E"/>
    <w:rsid w:val="00597688"/>
    <w:rsid w:val="00597FD1"/>
    <w:rsid w:val="005B48FA"/>
    <w:rsid w:val="005C6407"/>
    <w:rsid w:val="005D08E1"/>
    <w:rsid w:val="005D1A1E"/>
    <w:rsid w:val="005D66DA"/>
    <w:rsid w:val="005E1D1A"/>
    <w:rsid w:val="005E51A6"/>
    <w:rsid w:val="005E7360"/>
    <w:rsid w:val="005F58B6"/>
    <w:rsid w:val="005F6F94"/>
    <w:rsid w:val="005F7124"/>
    <w:rsid w:val="00601836"/>
    <w:rsid w:val="00607974"/>
    <w:rsid w:val="00613CB3"/>
    <w:rsid w:val="00620E6E"/>
    <w:rsid w:val="00621D40"/>
    <w:rsid w:val="00622C29"/>
    <w:rsid w:val="006310C6"/>
    <w:rsid w:val="006419BC"/>
    <w:rsid w:val="006441ED"/>
    <w:rsid w:val="00646BC8"/>
    <w:rsid w:val="00660C75"/>
    <w:rsid w:val="00661049"/>
    <w:rsid w:val="006619A8"/>
    <w:rsid w:val="00663441"/>
    <w:rsid w:val="00676FE3"/>
    <w:rsid w:val="00677EDB"/>
    <w:rsid w:val="00680AB5"/>
    <w:rsid w:val="006831AD"/>
    <w:rsid w:val="00697178"/>
    <w:rsid w:val="006A2A62"/>
    <w:rsid w:val="006A47A9"/>
    <w:rsid w:val="006A715E"/>
    <w:rsid w:val="006B0219"/>
    <w:rsid w:val="006B2F0A"/>
    <w:rsid w:val="006B5607"/>
    <w:rsid w:val="006C5848"/>
    <w:rsid w:val="006C6EC7"/>
    <w:rsid w:val="006D097F"/>
    <w:rsid w:val="006D14AF"/>
    <w:rsid w:val="006D3928"/>
    <w:rsid w:val="006D770B"/>
    <w:rsid w:val="006D7962"/>
    <w:rsid w:val="006E0FF9"/>
    <w:rsid w:val="006E2D1B"/>
    <w:rsid w:val="006E463F"/>
    <w:rsid w:val="006F7A23"/>
    <w:rsid w:val="0070132D"/>
    <w:rsid w:val="00712093"/>
    <w:rsid w:val="00715995"/>
    <w:rsid w:val="00716396"/>
    <w:rsid w:val="007226E7"/>
    <w:rsid w:val="0072321A"/>
    <w:rsid w:val="00726C8A"/>
    <w:rsid w:val="007270FB"/>
    <w:rsid w:val="007372E4"/>
    <w:rsid w:val="00742701"/>
    <w:rsid w:val="00744864"/>
    <w:rsid w:val="007459F4"/>
    <w:rsid w:val="00750CA8"/>
    <w:rsid w:val="0075207E"/>
    <w:rsid w:val="007544FA"/>
    <w:rsid w:val="0076282D"/>
    <w:rsid w:val="00763750"/>
    <w:rsid w:val="00764566"/>
    <w:rsid w:val="00772125"/>
    <w:rsid w:val="007818B0"/>
    <w:rsid w:val="00783313"/>
    <w:rsid w:val="0079598C"/>
    <w:rsid w:val="007961E7"/>
    <w:rsid w:val="007976DF"/>
    <w:rsid w:val="007A2388"/>
    <w:rsid w:val="007A5000"/>
    <w:rsid w:val="007A5729"/>
    <w:rsid w:val="007A5B81"/>
    <w:rsid w:val="007A77C0"/>
    <w:rsid w:val="007B6363"/>
    <w:rsid w:val="007B6E88"/>
    <w:rsid w:val="007C3169"/>
    <w:rsid w:val="007C679D"/>
    <w:rsid w:val="007D7569"/>
    <w:rsid w:val="007E06EC"/>
    <w:rsid w:val="007E4B04"/>
    <w:rsid w:val="007E6ED9"/>
    <w:rsid w:val="007F0644"/>
    <w:rsid w:val="008068EA"/>
    <w:rsid w:val="00823E69"/>
    <w:rsid w:val="00831F49"/>
    <w:rsid w:val="008368B0"/>
    <w:rsid w:val="00840FFB"/>
    <w:rsid w:val="00857621"/>
    <w:rsid w:val="00862896"/>
    <w:rsid w:val="008645F6"/>
    <w:rsid w:val="00867697"/>
    <w:rsid w:val="00872993"/>
    <w:rsid w:val="00887FF3"/>
    <w:rsid w:val="008960F7"/>
    <w:rsid w:val="008A23EB"/>
    <w:rsid w:val="008A24E2"/>
    <w:rsid w:val="008A26BE"/>
    <w:rsid w:val="008A4301"/>
    <w:rsid w:val="008A6A93"/>
    <w:rsid w:val="008B10C3"/>
    <w:rsid w:val="008B5B8A"/>
    <w:rsid w:val="008C31DF"/>
    <w:rsid w:val="008C5395"/>
    <w:rsid w:val="008C78DC"/>
    <w:rsid w:val="008D2241"/>
    <w:rsid w:val="008D4932"/>
    <w:rsid w:val="008E085F"/>
    <w:rsid w:val="008E1E7E"/>
    <w:rsid w:val="008E66A2"/>
    <w:rsid w:val="008F0677"/>
    <w:rsid w:val="0090758B"/>
    <w:rsid w:val="00910209"/>
    <w:rsid w:val="00915310"/>
    <w:rsid w:val="0091737C"/>
    <w:rsid w:val="00922A1E"/>
    <w:rsid w:val="00924E50"/>
    <w:rsid w:val="00936C75"/>
    <w:rsid w:val="00941C2A"/>
    <w:rsid w:val="00943652"/>
    <w:rsid w:val="00945638"/>
    <w:rsid w:val="0095357B"/>
    <w:rsid w:val="00960C82"/>
    <w:rsid w:val="0096521B"/>
    <w:rsid w:val="009710AE"/>
    <w:rsid w:val="009767BF"/>
    <w:rsid w:val="00977CB2"/>
    <w:rsid w:val="00982399"/>
    <w:rsid w:val="00983C02"/>
    <w:rsid w:val="00987E33"/>
    <w:rsid w:val="00991C91"/>
    <w:rsid w:val="00993049"/>
    <w:rsid w:val="009A0E46"/>
    <w:rsid w:val="009A1A33"/>
    <w:rsid w:val="009A2FF7"/>
    <w:rsid w:val="009A4EA1"/>
    <w:rsid w:val="009A7805"/>
    <w:rsid w:val="009B464B"/>
    <w:rsid w:val="009C2108"/>
    <w:rsid w:val="009C47AC"/>
    <w:rsid w:val="009C4AB7"/>
    <w:rsid w:val="009C7102"/>
    <w:rsid w:val="009C7D8B"/>
    <w:rsid w:val="009D1F5F"/>
    <w:rsid w:val="009E1949"/>
    <w:rsid w:val="009E2191"/>
    <w:rsid w:val="009E783C"/>
    <w:rsid w:val="009F54A1"/>
    <w:rsid w:val="00A02D0E"/>
    <w:rsid w:val="00A02FA9"/>
    <w:rsid w:val="00A12358"/>
    <w:rsid w:val="00A12432"/>
    <w:rsid w:val="00A179C8"/>
    <w:rsid w:val="00A32758"/>
    <w:rsid w:val="00A32D66"/>
    <w:rsid w:val="00A33FCF"/>
    <w:rsid w:val="00A36F5B"/>
    <w:rsid w:val="00A41758"/>
    <w:rsid w:val="00A42A8F"/>
    <w:rsid w:val="00A536C6"/>
    <w:rsid w:val="00A55018"/>
    <w:rsid w:val="00A6025B"/>
    <w:rsid w:val="00A62492"/>
    <w:rsid w:val="00A657C1"/>
    <w:rsid w:val="00A66D0C"/>
    <w:rsid w:val="00A67583"/>
    <w:rsid w:val="00A71857"/>
    <w:rsid w:val="00A730CD"/>
    <w:rsid w:val="00A76E45"/>
    <w:rsid w:val="00A8228A"/>
    <w:rsid w:val="00A82B1D"/>
    <w:rsid w:val="00A859CE"/>
    <w:rsid w:val="00A86331"/>
    <w:rsid w:val="00A90DBF"/>
    <w:rsid w:val="00A91632"/>
    <w:rsid w:val="00A94625"/>
    <w:rsid w:val="00A96BCC"/>
    <w:rsid w:val="00AB144D"/>
    <w:rsid w:val="00AB225D"/>
    <w:rsid w:val="00AB3E09"/>
    <w:rsid w:val="00AC19E2"/>
    <w:rsid w:val="00AC532B"/>
    <w:rsid w:val="00AD1713"/>
    <w:rsid w:val="00AD1CCF"/>
    <w:rsid w:val="00AD32CA"/>
    <w:rsid w:val="00AD3D10"/>
    <w:rsid w:val="00AE128C"/>
    <w:rsid w:val="00AE3AAB"/>
    <w:rsid w:val="00B01A15"/>
    <w:rsid w:val="00B06557"/>
    <w:rsid w:val="00B121FC"/>
    <w:rsid w:val="00B12FBD"/>
    <w:rsid w:val="00B20944"/>
    <w:rsid w:val="00B31546"/>
    <w:rsid w:val="00B3577B"/>
    <w:rsid w:val="00B362EF"/>
    <w:rsid w:val="00B419B4"/>
    <w:rsid w:val="00B43CE1"/>
    <w:rsid w:val="00B50843"/>
    <w:rsid w:val="00B51119"/>
    <w:rsid w:val="00B51496"/>
    <w:rsid w:val="00B56678"/>
    <w:rsid w:val="00B56AAE"/>
    <w:rsid w:val="00B56ADE"/>
    <w:rsid w:val="00B64A6F"/>
    <w:rsid w:val="00B64F99"/>
    <w:rsid w:val="00B65608"/>
    <w:rsid w:val="00B7314D"/>
    <w:rsid w:val="00B755C3"/>
    <w:rsid w:val="00B771CD"/>
    <w:rsid w:val="00B80AC9"/>
    <w:rsid w:val="00B82D97"/>
    <w:rsid w:val="00B834BE"/>
    <w:rsid w:val="00B850FC"/>
    <w:rsid w:val="00B90E6E"/>
    <w:rsid w:val="00B94E7B"/>
    <w:rsid w:val="00B971BD"/>
    <w:rsid w:val="00BA415E"/>
    <w:rsid w:val="00BB13D2"/>
    <w:rsid w:val="00BB46E9"/>
    <w:rsid w:val="00BC30C9"/>
    <w:rsid w:val="00BC533A"/>
    <w:rsid w:val="00BD00BE"/>
    <w:rsid w:val="00BD6054"/>
    <w:rsid w:val="00BE02DE"/>
    <w:rsid w:val="00BE310C"/>
    <w:rsid w:val="00BE4BE9"/>
    <w:rsid w:val="00BE51C7"/>
    <w:rsid w:val="00BE66EA"/>
    <w:rsid w:val="00BE72E5"/>
    <w:rsid w:val="00BE7598"/>
    <w:rsid w:val="00BE7906"/>
    <w:rsid w:val="00BF1E80"/>
    <w:rsid w:val="00BF5BB2"/>
    <w:rsid w:val="00C06FDC"/>
    <w:rsid w:val="00C10131"/>
    <w:rsid w:val="00C13580"/>
    <w:rsid w:val="00C154A8"/>
    <w:rsid w:val="00C2650B"/>
    <w:rsid w:val="00C310EF"/>
    <w:rsid w:val="00C32B73"/>
    <w:rsid w:val="00C3542C"/>
    <w:rsid w:val="00C446BB"/>
    <w:rsid w:val="00C45855"/>
    <w:rsid w:val="00C50A31"/>
    <w:rsid w:val="00C62161"/>
    <w:rsid w:val="00C71D13"/>
    <w:rsid w:val="00C722E4"/>
    <w:rsid w:val="00C72CEA"/>
    <w:rsid w:val="00C738CD"/>
    <w:rsid w:val="00C73E01"/>
    <w:rsid w:val="00C819CE"/>
    <w:rsid w:val="00C82AF2"/>
    <w:rsid w:val="00C8702F"/>
    <w:rsid w:val="00C93018"/>
    <w:rsid w:val="00C94E32"/>
    <w:rsid w:val="00CA1EDF"/>
    <w:rsid w:val="00CA1FE5"/>
    <w:rsid w:val="00CA250E"/>
    <w:rsid w:val="00CA290E"/>
    <w:rsid w:val="00CA3894"/>
    <w:rsid w:val="00CA5CF5"/>
    <w:rsid w:val="00CB3C9B"/>
    <w:rsid w:val="00CB3F61"/>
    <w:rsid w:val="00CC19A3"/>
    <w:rsid w:val="00CC4419"/>
    <w:rsid w:val="00CC4FFF"/>
    <w:rsid w:val="00CD3FD5"/>
    <w:rsid w:val="00CD675B"/>
    <w:rsid w:val="00CE20F8"/>
    <w:rsid w:val="00CE761D"/>
    <w:rsid w:val="00CF0473"/>
    <w:rsid w:val="00CF0ADB"/>
    <w:rsid w:val="00CF0B36"/>
    <w:rsid w:val="00CF7174"/>
    <w:rsid w:val="00D01C70"/>
    <w:rsid w:val="00D07AED"/>
    <w:rsid w:val="00D144ED"/>
    <w:rsid w:val="00D14BCA"/>
    <w:rsid w:val="00D20062"/>
    <w:rsid w:val="00D21D8F"/>
    <w:rsid w:val="00D27C5F"/>
    <w:rsid w:val="00D40C5F"/>
    <w:rsid w:val="00D43FEB"/>
    <w:rsid w:val="00D46FE9"/>
    <w:rsid w:val="00D523E4"/>
    <w:rsid w:val="00D52F28"/>
    <w:rsid w:val="00D563AC"/>
    <w:rsid w:val="00D62263"/>
    <w:rsid w:val="00D631DC"/>
    <w:rsid w:val="00D653FF"/>
    <w:rsid w:val="00D73239"/>
    <w:rsid w:val="00D81C50"/>
    <w:rsid w:val="00D81F60"/>
    <w:rsid w:val="00D906CF"/>
    <w:rsid w:val="00DA23B0"/>
    <w:rsid w:val="00DB1767"/>
    <w:rsid w:val="00DB1DD7"/>
    <w:rsid w:val="00DB740C"/>
    <w:rsid w:val="00DC0D8C"/>
    <w:rsid w:val="00DC30AE"/>
    <w:rsid w:val="00DC48C7"/>
    <w:rsid w:val="00DC59D2"/>
    <w:rsid w:val="00DD1FF2"/>
    <w:rsid w:val="00DD2B39"/>
    <w:rsid w:val="00DE3E31"/>
    <w:rsid w:val="00DE5394"/>
    <w:rsid w:val="00DE6F9A"/>
    <w:rsid w:val="00DF4AA9"/>
    <w:rsid w:val="00DF4FA8"/>
    <w:rsid w:val="00E03AC8"/>
    <w:rsid w:val="00E05BE3"/>
    <w:rsid w:val="00E11228"/>
    <w:rsid w:val="00E15F5E"/>
    <w:rsid w:val="00E203F4"/>
    <w:rsid w:val="00E22566"/>
    <w:rsid w:val="00E2306E"/>
    <w:rsid w:val="00E30445"/>
    <w:rsid w:val="00E32FEA"/>
    <w:rsid w:val="00E35CD4"/>
    <w:rsid w:val="00E40545"/>
    <w:rsid w:val="00E409AD"/>
    <w:rsid w:val="00E42BF5"/>
    <w:rsid w:val="00E53020"/>
    <w:rsid w:val="00E5589B"/>
    <w:rsid w:val="00E6680B"/>
    <w:rsid w:val="00E7134D"/>
    <w:rsid w:val="00E73270"/>
    <w:rsid w:val="00E761D1"/>
    <w:rsid w:val="00E767A1"/>
    <w:rsid w:val="00E832C2"/>
    <w:rsid w:val="00E96472"/>
    <w:rsid w:val="00EA2918"/>
    <w:rsid w:val="00EA2D82"/>
    <w:rsid w:val="00EA4199"/>
    <w:rsid w:val="00EB7D24"/>
    <w:rsid w:val="00EC3BB2"/>
    <w:rsid w:val="00ED067C"/>
    <w:rsid w:val="00ED1138"/>
    <w:rsid w:val="00ED5615"/>
    <w:rsid w:val="00ED65A4"/>
    <w:rsid w:val="00EE19CB"/>
    <w:rsid w:val="00EE346C"/>
    <w:rsid w:val="00EE3500"/>
    <w:rsid w:val="00EE35EA"/>
    <w:rsid w:val="00EF2281"/>
    <w:rsid w:val="00EF24B9"/>
    <w:rsid w:val="00EF79D0"/>
    <w:rsid w:val="00F015F2"/>
    <w:rsid w:val="00F04405"/>
    <w:rsid w:val="00F04653"/>
    <w:rsid w:val="00F12442"/>
    <w:rsid w:val="00F146FD"/>
    <w:rsid w:val="00F37024"/>
    <w:rsid w:val="00F37F78"/>
    <w:rsid w:val="00F43696"/>
    <w:rsid w:val="00F50E91"/>
    <w:rsid w:val="00F5384A"/>
    <w:rsid w:val="00F60C2A"/>
    <w:rsid w:val="00F73B8D"/>
    <w:rsid w:val="00F7598C"/>
    <w:rsid w:val="00F76EDE"/>
    <w:rsid w:val="00F805CA"/>
    <w:rsid w:val="00F8139F"/>
    <w:rsid w:val="00F86B4F"/>
    <w:rsid w:val="00F8739F"/>
    <w:rsid w:val="00F8775C"/>
    <w:rsid w:val="00F93872"/>
    <w:rsid w:val="00F96F9E"/>
    <w:rsid w:val="00F97EE1"/>
    <w:rsid w:val="00FA1016"/>
    <w:rsid w:val="00FA1F56"/>
    <w:rsid w:val="00FA370E"/>
    <w:rsid w:val="00FA3D47"/>
    <w:rsid w:val="00FB079B"/>
    <w:rsid w:val="00FB1156"/>
    <w:rsid w:val="00FB2A76"/>
    <w:rsid w:val="00FB60AB"/>
    <w:rsid w:val="00FB6D8B"/>
    <w:rsid w:val="00FB6FFA"/>
    <w:rsid w:val="00FC2F08"/>
    <w:rsid w:val="00FC4413"/>
    <w:rsid w:val="00FC6E16"/>
    <w:rsid w:val="00FD1EB5"/>
    <w:rsid w:val="00FD28EE"/>
    <w:rsid w:val="00FD48D4"/>
    <w:rsid w:val="00FE0AF5"/>
    <w:rsid w:val="00FE26DA"/>
    <w:rsid w:val="00FE5A21"/>
    <w:rsid w:val="00FE7A43"/>
    <w:rsid w:val="00FF0AF3"/>
    <w:rsid w:val="00FF2785"/>
    <w:rsid w:val="00FF2D8A"/>
    <w:rsid w:val="00FF401C"/>
    <w:rsid w:val="00FF408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character" w:customStyle="1" w:styleId="highwire-citation-authors">
    <w:name w:val="highwire-citation-authors"/>
    <w:basedOn w:val="DefaultParagraphFont"/>
    <w:rsid w:val="00B64F99"/>
  </w:style>
  <w:style w:type="character" w:customStyle="1" w:styleId="highwire-citation-author">
    <w:name w:val="highwire-citation-author"/>
    <w:basedOn w:val="DefaultParagraphFont"/>
    <w:rsid w:val="00B64F99"/>
  </w:style>
  <w:style w:type="character" w:customStyle="1" w:styleId="nlm-given-names">
    <w:name w:val="nlm-given-names"/>
    <w:basedOn w:val="DefaultParagraphFont"/>
    <w:rsid w:val="00B64F99"/>
  </w:style>
  <w:style w:type="character" w:customStyle="1" w:styleId="nlm-surname">
    <w:name w:val="nlm-surname"/>
    <w:basedOn w:val="DefaultParagraphFont"/>
    <w:rsid w:val="00B64F99"/>
  </w:style>
  <w:style w:type="character" w:customStyle="1" w:styleId="highwire-cite-metadata-journal">
    <w:name w:val="highwire-cite-metadata-journal"/>
    <w:basedOn w:val="DefaultParagraphFont"/>
    <w:rsid w:val="00B64F99"/>
  </w:style>
  <w:style w:type="character" w:customStyle="1" w:styleId="highwire-cite-metadata-pages">
    <w:name w:val="highwire-cite-metadata-pages"/>
    <w:basedOn w:val="DefaultParagraphFont"/>
    <w:rsid w:val="00B64F99"/>
  </w:style>
  <w:style w:type="character" w:customStyle="1" w:styleId="highwire-cite-metadata-doi">
    <w:name w:val="highwire-cite-metadata-doi"/>
    <w:basedOn w:val="DefaultParagraphFont"/>
    <w:rsid w:val="00B64F99"/>
  </w:style>
  <w:style w:type="character" w:customStyle="1" w:styleId="doilabel">
    <w:name w:val="doi_label"/>
    <w:basedOn w:val="DefaultParagraphFont"/>
    <w:rsid w:val="00B6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10.26.56404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3-540-69068-9_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S0020-0190(97)00018-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1631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10907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ΤΖΕΡΜΙΑ ΑΣΠΑΣΙΑ - ΔΗΜΗΤΡΑ</cp:lastModifiedBy>
  <cp:revision>2</cp:revision>
  <cp:lastPrinted>2017-04-05T10:54:00Z</cp:lastPrinted>
  <dcterms:created xsi:type="dcterms:W3CDTF">2024-05-04T14:15:00Z</dcterms:created>
  <dcterms:modified xsi:type="dcterms:W3CDTF">2024-05-04T14:15:00Z</dcterms:modified>
</cp:coreProperties>
</file>